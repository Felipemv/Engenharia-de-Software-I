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03B" w:rsidRPr="00025F1F" w:rsidRDefault="0009003B">
      <w:pPr>
        <w:pStyle w:val="Ttulo11"/>
        <w:jc w:val="center"/>
        <w:rPr>
          <w:rFonts w:ascii="Arial" w:hAnsi="Arial" w:cs="Arial"/>
          <w:b/>
          <w:sz w:val="36"/>
        </w:rPr>
      </w:pPr>
      <w:r w:rsidRPr="00025F1F">
        <w:rPr>
          <w:rFonts w:cs="Arial"/>
          <w:b/>
          <w:sz w:val="36"/>
        </w:rPr>
        <w:t>D</w:t>
      </w:r>
      <w:r w:rsidR="00A25AB2">
        <w:rPr>
          <w:rFonts w:cs="Arial"/>
          <w:b/>
          <w:sz w:val="36"/>
        </w:rPr>
        <w:t>ES</w:t>
      </w:r>
      <w:r w:rsidRPr="00025F1F">
        <w:rPr>
          <w:rFonts w:cs="Arial"/>
          <w:b/>
          <w:sz w:val="36"/>
        </w:rPr>
        <w:t xml:space="preserve"> - Documento de </w:t>
      </w:r>
      <w:r w:rsidR="00A25AB2">
        <w:rPr>
          <w:rFonts w:cs="Arial"/>
          <w:b/>
          <w:sz w:val="36"/>
        </w:rPr>
        <w:t xml:space="preserve">Engenharia de </w:t>
      </w:r>
      <w:r w:rsidRPr="00025F1F">
        <w:rPr>
          <w:rFonts w:cs="Arial"/>
          <w:b/>
          <w:sz w:val="36"/>
        </w:rPr>
        <w:t>Software</w:t>
      </w: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Default="0009003B">
      <w:pPr>
        <w:jc w:val="center"/>
        <w:rPr>
          <w:rFonts w:ascii="Arial" w:hAnsi="Arial" w:cs="Arial"/>
        </w:rPr>
      </w:pPr>
    </w:p>
    <w:p w:rsidR="0009003B" w:rsidRPr="004E7B31" w:rsidRDefault="00E90A75">
      <w:pPr>
        <w:pStyle w:val="Title-Revision"/>
        <w:spacing w:before="240"/>
        <w:jc w:val="center"/>
        <w:rPr>
          <w:rFonts w:cs="Arial"/>
        </w:rPr>
      </w:pPr>
      <w:r>
        <w:rPr>
          <w:rFonts w:cs="Arial"/>
        </w:rPr>
        <w:t xml:space="preserve">Versão: </w:t>
      </w:r>
      <w:r w:rsidR="00855C22">
        <w:rPr>
          <w:rFonts w:cs="Arial"/>
        </w:rPr>
        <w:t>0.4</w:t>
      </w:r>
    </w:p>
    <w:p w:rsidR="0077458B" w:rsidRDefault="004522C3" w:rsidP="0077458B">
      <w:pPr>
        <w:pStyle w:val="Title-Date"/>
        <w:spacing w:after="240"/>
        <w:jc w:val="center"/>
        <w:rPr>
          <w:rFonts w:cs="Arial"/>
        </w:rPr>
      </w:pPr>
      <w:r>
        <w:rPr>
          <w:rFonts w:cs="Arial"/>
        </w:rPr>
        <w:t>20</w:t>
      </w:r>
      <w:r w:rsidR="00855C22">
        <w:rPr>
          <w:rFonts w:cs="Arial"/>
        </w:rPr>
        <w:t xml:space="preserve"> de Setembro</w:t>
      </w:r>
      <w:r w:rsidR="0077458B">
        <w:rPr>
          <w:rFonts w:cs="Arial"/>
        </w:rPr>
        <w:t xml:space="preserve"> de 2017</w:t>
      </w:r>
    </w:p>
    <w:p w:rsidR="0077458B" w:rsidRPr="00240BB3" w:rsidRDefault="0077458B" w:rsidP="0077458B">
      <w:pPr>
        <w:pStyle w:val="Title-Name"/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App Help</w:t>
      </w: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</w:p>
    <w:p w:rsidR="0077458B" w:rsidRPr="007C25D7" w:rsidRDefault="0077458B" w:rsidP="0077458B">
      <w:pPr>
        <w:pStyle w:val="Title-Filename"/>
      </w:pPr>
    </w:p>
    <w:p w:rsidR="0077458B" w:rsidRPr="001125B4" w:rsidRDefault="0077458B" w:rsidP="0077458B">
      <w:pPr>
        <w:pStyle w:val="Title-Name"/>
        <w:spacing w:before="0" w:after="0"/>
        <w:jc w:val="center"/>
        <w:rPr>
          <w:rFonts w:cs="Arial"/>
          <w:b/>
        </w:rPr>
      </w:pPr>
      <w:r w:rsidRPr="001125B4">
        <w:rPr>
          <w:rFonts w:cs="Arial"/>
          <w:b/>
        </w:rPr>
        <w:t>Ensley Fortunato Moreira Ribeiro</w:t>
      </w: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Felipe Martins Vitor</w:t>
      </w:r>
    </w:p>
    <w:p w:rsidR="0077458B" w:rsidRDefault="0077458B" w:rsidP="0077458B">
      <w:pPr>
        <w:pStyle w:val="Title-Name"/>
        <w:spacing w:before="0" w:after="0"/>
        <w:jc w:val="center"/>
        <w:rPr>
          <w:rFonts w:cs="Arial"/>
        </w:rPr>
      </w:pPr>
      <w:r>
        <w:rPr>
          <w:rFonts w:cs="Arial"/>
        </w:rPr>
        <w:t>Pedro Manoel César Moreira</w:t>
      </w:r>
    </w:p>
    <w:p w:rsidR="0009003B" w:rsidRDefault="0009003B" w:rsidP="0077458B">
      <w:pPr>
        <w:pStyle w:val="Title-Name"/>
        <w:spacing w:before="0" w:after="0"/>
        <w:jc w:val="center"/>
        <w:rPr>
          <w:rFonts w:cs="Arial"/>
        </w:rPr>
      </w:pPr>
    </w:p>
    <w:p w:rsidR="0009003B" w:rsidRDefault="0009003B">
      <w:pPr>
        <w:pStyle w:val="Title-Filename"/>
        <w:spacing w:before="240" w:after="240"/>
        <w:jc w:val="center"/>
        <w:rPr>
          <w:rFonts w:cs="Arial"/>
        </w:rPr>
      </w:pPr>
    </w:p>
    <w:p w:rsidR="0009003B" w:rsidRDefault="00890618">
      <w:pPr>
        <w:pStyle w:val="Title-Filename"/>
        <w:spacing w:before="240" w:after="240"/>
        <w:jc w:val="center"/>
        <w:rPr>
          <w:rFonts w:cs="Arial"/>
        </w:rPr>
      </w:pPr>
      <w:r>
        <w:fldChar w:fldCharType="begin"/>
      </w:r>
      <w:r>
        <w:instrText xml:space="preserve"> FILENAME   \* MERGEFORMAT </w:instrText>
      </w:r>
      <w:r>
        <w:fldChar w:fldCharType="separate"/>
      </w:r>
      <w:r w:rsidR="00CB7CB9" w:rsidRPr="00CB7CB9">
        <w:rPr>
          <w:rFonts w:cs="Arial"/>
          <w:noProof/>
        </w:rPr>
        <w:t>EC20</w:t>
      </w:r>
      <w:r w:rsidR="0086567D">
        <w:rPr>
          <w:rFonts w:cs="Arial"/>
          <w:noProof/>
        </w:rPr>
        <w:t>5</w:t>
      </w:r>
      <w:r w:rsidR="00CB7CB9" w:rsidRPr="00CB7CB9">
        <w:rPr>
          <w:rFonts w:cs="Arial"/>
          <w:noProof/>
        </w:rPr>
        <w:t xml:space="preserve"> -</w:t>
      </w:r>
      <w:r w:rsidR="00D26138">
        <w:rPr>
          <w:rFonts w:cs="Arial"/>
          <w:noProof/>
        </w:rPr>
        <w:t xml:space="preserve"> AulaLab 8</w:t>
      </w:r>
      <w:r w:rsidR="009546D5">
        <w:rPr>
          <w:rFonts w:cs="Arial"/>
          <w:noProof/>
        </w:rPr>
        <w:t xml:space="preserve"> -</w:t>
      </w:r>
      <w:r w:rsidR="00CB7CB9" w:rsidRPr="00CB7CB9">
        <w:rPr>
          <w:rFonts w:cs="Arial"/>
          <w:noProof/>
        </w:rPr>
        <w:t xml:space="preserve"> Documento Engenharia de Software</w:t>
      </w:r>
      <w:r w:rsidR="00922279">
        <w:rPr>
          <w:rFonts w:cs="Arial"/>
          <w:noProof/>
        </w:rPr>
        <w:t>.docx</w:t>
      </w:r>
      <w:r>
        <w:rPr>
          <w:rFonts w:cs="Arial"/>
          <w:noProof/>
        </w:rPr>
        <w:fldChar w:fldCharType="end"/>
      </w:r>
    </w:p>
    <w:p w:rsidR="0009003B" w:rsidRDefault="0009003B">
      <w:pPr>
        <w:sectPr w:rsidR="0009003B" w:rsidSect="009E046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09003B" w:rsidRDefault="0009003B">
      <w:pPr>
        <w:pStyle w:val="Heading1-FormatOnly"/>
      </w:pPr>
      <w:bookmarkStart w:id="0" w:name="_Toc493684282"/>
      <w:r>
        <w:lastRenderedPageBreak/>
        <w:t>Tabela de Revisões</w:t>
      </w:r>
      <w:bookmarkEnd w:id="0"/>
    </w:p>
    <w:tbl>
      <w:tblPr>
        <w:tblW w:w="10752" w:type="dxa"/>
        <w:jc w:val="center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35"/>
        <w:gridCol w:w="1407"/>
        <w:gridCol w:w="3346"/>
        <w:gridCol w:w="1701"/>
        <w:gridCol w:w="1843"/>
        <w:gridCol w:w="1420"/>
      </w:tblGrid>
      <w:tr w:rsidR="00240BB3" w:rsidTr="00AD6438">
        <w:trPr>
          <w:cantSplit/>
          <w:tblHeader/>
          <w:jc w:val="center"/>
        </w:trPr>
        <w:tc>
          <w:tcPr>
            <w:tcW w:w="1035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Versão</w:t>
            </w:r>
          </w:p>
        </w:tc>
        <w:tc>
          <w:tcPr>
            <w:tcW w:w="140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103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Principais Autores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Descrição da Versão</w:t>
            </w:r>
          </w:p>
        </w:tc>
        <w:tc>
          <w:tcPr>
            <w:tcW w:w="170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Data de Término</w:t>
            </w:r>
          </w:p>
        </w:tc>
        <w:tc>
          <w:tcPr>
            <w:tcW w:w="326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7F7F7F" w:themeFill="text1" w:themeFillTint="80"/>
            <w:tcMar>
              <w:left w:w="98" w:type="dxa"/>
            </w:tcMar>
            <w:vAlign w:val="center"/>
          </w:tcPr>
          <w:p w:rsidR="00240BB3" w:rsidRDefault="00240BB3" w:rsidP="00AD6438">
            <w:pPr>
              <w:pStyle w:val="Table-ColHead"/>
              <w:jc w:val="center"/>
            </w:pPr>
            <w:r>
              <w:t>Aprovação e data</w:t>
            </w:r>
          </w:p>
        </w:tc>
      </w:tr>
      <w:tr w:rsidR="00240BB3" w:rsidTr="00240BB3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240BB3" w:rsidRDefault="00240BB3" w:rsidP="00240BB3">
            <w:pPr>
              <w:jc w:val="center"/>
            </w:pPr>
            <w:r>
              <w:t>V0.1</w:t>
            </w:r>
          </w:p>
        </w:tc>
        <w:tc>
          <w:tcPr>
            <w:tcW w:w="140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546D5" w:rsidRPr="00E76246" w:rsidRDefault="00E76246" w:rsidP="009546D5">
            <w:pPr>
              <w:snapToGrid w:val="0"/>
              <w:jc w:val="center"/>
              <w:rPr>
                <w:b/>
              </w:rPr>
            </w:pPr>
            <w:r w:rsidRPr="00E76246">
              <w:rPr>
                <w:b/>
              </w:rPr>
              <w:t>Ensley</w:t>
            </w:r>
          </w:p>
          <w:p w:rsidR="009546D5" w:rsidRPr="009546D5" w:rsidRDefault="00E76246" w:rsidP="009546D5">
            <w:pPr>
              <w:snapToGrid w:val="0"/>
              <w:jc w:val="center"/>
            </w:pPr>
            <w:r>
              <w:t>Felipe</w:t>
            </w:r>
          </w:p>
          <w:p w:rsidR="00240BB3" w:rsidRPr="009546D5" w:rsidRDefault="00E76246" w:rsidP="009546D5">
            <w:pPr>
              <w:snapToGrid w:val="0"/>
              <w:jc w:val="center"/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240BB3" w:rsidP="00240BB3">
            <w:pPr>
              <w:snapToGrid w:val="0"/>
              <w:jc w:val="center"/>
            </w:pPr>
            <w:r>
              <w:t>Introdução, Escopo e Descrição de Funcionamento.</w:t>
            </w:r>
          </w:p>
        </w:tc>
        <w:tc>
          <w:tcPr>
            <w:tcW w:w="17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E76246" w:rsidP="00AD6438">
            <w:pPr>
              <w:snapToGrid w:val="0"/>
              <w:jc w:val="center"/>
            </w:pPr>
            <w:r>
              <w:t>16/08/2017</w:t>
            </w:r>
          </w:p>
        </w:tc>
        <w:tc>
          <w:tcPr>
            <w:tcW w:w="18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302529" w:rsidRDefault="00CB6976" w:rsidP="003B540E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DF3128" w:rsidP="00DF3128">
            <w:pPr>
              <w:snapToGrid w:val="0"/>
              <w:jc w:val="center"/>
            </w:pPr>
            <w:r>
              <w:t>19/08</w:t>
            </w:r>
            <w:r w:rsidR="00CF1394">
              <w:t>/</w:t>
            </w:r>
            <w:r>
              <w:t>2017</w:t>
            </w:r>
          </w:p>
        </w:tc>
      </w:tr>
      <w:tr w:rsidR="00240BB3" w:rsidTr="00240BB3">
        <w:trPr>
          <w:cantSplit/>
          <w:trHeight w:val="275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240BB3" w:rsidRDefault="00240BB3" w:rsidP="00240BB3">
            <w:pPr>
              <w:jc w:val="center"/>
            </w:pPr>
            <w:r>
              <w:t>V0.2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F3128" w:rsidRDefault="00DF3128" w:rsidP="009546D5">
            <w:pPr>
              <w:snapToGrid w:val="0"/>
              <w:jc w:val="center"/>
              <w:rPr>
                <w:b/>
              </w:rPr>
            </w:pPr>
            <w:r w:rsidRPr="00DF3128">
              <w:rPr>
                <w:b/>
              </w:rPr>
              <w:t>Ensley</w:t>
            </w:r>
          </w:p>
          <w:p w:rsidR="009546D5" w:rsidRPr="009546D5" w:rsidRDefault="00DF3128" w:rsidP="009546D5">
            <w:pPr>
              <w:snapToGrid w:val="0"/>
              <w:jc w:val="center"/>
            </w:pPr>
            <w:r>
              <w:t>Felipe</w:t>
            </w:r>
          </w:p>
          <w:p w:rsidR="00240BB3" w:rsidRDefault="00DF3128" w:rsidP="009546D5">
            <w:pPr>
              <w:snapToGrid w:val="0"/>
              <w:jc w:val="center"/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D57B44" w:rsidP="00240BB3">
            <w:pPr>
              <w:snapToGrid w:val="0"/>
              <w:jc w:val="center"/>
            </w:pPr>
            <w:r>
              <w:rPr>
                <w:noProof/>
              </w:rPr>
              <w:t>Estrutura Analítica do Projeto - EAP e Dicionário do EAP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DF3128" w:rsidP="00DF3128">
            <w:pPr>
              <w:snapToGrid w:val="0"/>
              <w:jc w:val="center"/>
            </w:pPr>
            <w:r>
              <w:t>23</w:t>
            </w:r>
            <w:r w:rsidR="00CF1394">
              <w:t>/</w:t>
            </w:r>
            <w:r>
              <w:t>08</w:t>
            </w:r>
            <w:r w:rsidR="00CF1394">
              <w:t>/</w:t>
            </w:r>
            <w:r>
              <w:t>2017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302529" w:rsidRDefault="003B540E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9B0761" w:rsidRDefault="009B0761" w:rsidP="009B0761">
            <w:pPr>
              <w:snapToGrid w:val="0"/>
              <w:jc w:val="center"/>
              <w:rPr>
                <w:u w:val="single"/>
              </w:rPr>
            </w:pPr>
            <w:r>
              <w:t>25</w:t>
            </w:r>
            <w:r w:rsidR="00CF1394">
              <w:t>/</w:t>
            </w:r>
            <w:r>
              <w:t>08</w:t>
            </w:r>
            <w:r w:rsidR="00CF1394">
              <w:t>/</w:t>
            </w:r>
            <w:r>
              <w:t>2017</w:t>
            </w:r>
          </w:p>
        </w:tc>
      </w:tr>
      <w:tr w:rsidR="00240BB3" w:rsidTr="008A3929">
        <w:trPr>
          <w:cantSplit/>
          <w:trHeight w:val="853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240BB3" w:rsidRDefault="00D57B44" w:rsidP="00240BB3">
            <w:pPr>
              <w:jc w:val="center"/>
            </w:pPr>
            <w:r>
              <w:t>V0.3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57B44" w:rsidRDefault="00D57B44" w:rsidP="00D57B44">
            <w:pPr>
              <w:snapToGrid w:val="0"/>
              <w:jc w:val="center"/>
              <w:rPr>
                <w:b/>
              </w:rPr>
            </w:pPr>
            <w:r w:rsidRPr="00DF3128">
              <w:rPr>
                <w:b/>
              </w:rPr>
              <w:t>Ensley</w:t>
            </w:r>
          </w:p>
          <w:p w:rsidR="00D57B44" w:rsidRPr="009546D5" w:rsidRDefault="00D57B44" w:rsidP="00D57B44">
            <w:pPr>
              <w:snapToGrid w:val="0"/>
              <w:jc w:val="center"/>
            </w:pPr>
            <w:r>
              <w:t>Felipe</w:t>
            </w:r>
          </w:p>
          <w:p w:rsidR="00240BB3" w:rsidRDefault="00D57B44" w:rsidP="00D57B44">
            <w:pPr>
              <w:snapToGrid w:val="0"/>
              <w:jc w:val="center"/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4E19FF" w:rsidRDefault="00D57B44" w:rsidP="00240BB3">
            <w:pPr>
              <w:snapToGrid w:val="0"/>
              <w:jc w:val="center"/>
            </w:pPr>
            <w:r>
              <w:t xml:space="preserve">Cronograma de </w:t>
            </w:r>
            <w:r w:rsidRPr="00E647E9">
              <w:t>Atividades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D57B44" w:rsidRDefault="00D57B44" w:rsidP="00AD6438">
            <w:pPr>
              <w:snapToGrid w:val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/08/2017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Pr="00302529" w:rsidRDefault="00D57B44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240BB3" w:rsidRDefault="000D6250" w:rsidP="00AD6438">
            <w:pPr>
              <w:snapToGrid w:val="0"/>
              <w:jc w:val="center"/>
            </w:pPr>
            <w:r>
              <w:t>30/08/2017</w:t>
            </w:r>
          </w:p>
        </w:tc>
      </w:tr>
      <w:tr w:rsidR="008A3929" w:rsidTr="008A3929">
        <w:trPr>
          <w:cantSplit/>
          <w:trHeight w:val="853"/>
          <w:jc w:val="center"/>
        </w:trPr>
        <w:tc>
          <w:tcPr>
            <w:tcW w:w="1035" w:type="dxa"/>
            <w:tcBorders>
              <w:left w:val="single" w:sz="8" w:space="0" w:color="000001"/>
            </w:tcBorders>
            <w:shd w:val="clear" w:color="auto" w:fill="D0CECE" w:themeFill="background2" w:themeFillShade="E6"/>
            <w:tcMar>
              <w:left w:w="98" w:type="dxa"/>
            </w:tcMar>
            <w:vAlign w:val="center"/>
          </w:tcPr>
          <w:p w:rsidR="008A3929" w:rsidRDefault="008A3929" w:rsidP="00240BB3">
            <w:pPr>
              <w:jc w:val="center"/>
            </w:pPr>
            <w:r>
              <w:t>V0.4</w:t>
            </w:r>
          </w:p>
        </w:tc>
        <w:tc>
          <w:tcPr>
            <w:tcW w:w="1407" w:type="dxa"/>
            <w:tcBorders>
              <w:lef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8A3929" w:rsidRDefault="008A3929" w:rsidP="008A3929">
            <w:pPr>
              <w:snapToGrid w:val="0"/>
              <w:jc w:val="center"/>
              <w:rPr>
                <w:b/>
              </w:rPr>
            </w:pPr>
            <w:r w:rsidRPr="00DF3128">
              <w:rPr>
                <w:b/>
              </w:rPr>
              <w:t>Ensley</w:t>
            </w:r>
          </w:p>
          <w:p w:rsidR="008A3929" w:rsidRPr="009546D5" w:rsidRDefault="008A3929" w:rsidP="008A3929">
            <w:pPr>
              <w:snapToGrid w:val="0"/>
              <w:jc w:val="center"/>
            </w:pPr>
            <w:r>
              <w:t>Felipe</w:t>
            </w:r>
          </w:p>
          <w:p w:rsidR="008A3929" w:rsidRPr="00DF3128" w:rsidRDefault="008A3929" w:rsidP="008A3929">
            <w:pPr>
              <w:snapToGrid w:val="0"/>
              <w:jc w:val="center"/>
              <w:rPr>
                <w:b/>
              </w:rPr>
            </w:pPr>
            <w:r>
              <w:t>Pedro</w:t>
            </w:r>
          </w:p>
        </w:tc>
        <w:tc>
          <w:tcPr>
            <w:tcW w:w="3346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8A3929" w:rsidP="00240BB3">
            <w:pPr>
              <w:snapToGrid w:val="0"/>
              <w:jc w:val="center"/>
            </w:pPr>
            <w:r>
              <w:t>Requisitos Funcionais e Não Funcionais</w:t>
            </w:r>
          </w:p>
        </w:tc>
        <w:tc>
          <w:tcPr>
            <w:tcW w:w="1701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4522C3" w:rsidP="004522C3">
            <w:pPr>
              <w:snapToGrid w:val="0"/>
              <w:jc w:val="center"/>
            </w:pPr>
            <w:r>
              <w:t>20</w:t>
            </w:r>
            <w:r w:rsidR="00905DB2">
              <w:t>/09/2017</w:t>
            </w:r>
          </w:p>
        </w:tc>
        <w:tc>
          <w:tcPr>
            <w:tcW w:w="1843" w:type="dxa"/>
            <w:tcBorders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4748C9" w:rsidP="00AD643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Marina Vilela</w:t>
            </w:r>
          </w:p>
        </w:tc>
        <w:tc>
          <w:tcPr>
            <w:tcW w:w="1420" w:type="dxa"/>
            <w:tcBorders>
              <w:left w:val="single" w:sz="4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8A3929" w:rsidRDefault="008A3929" w:rsidP="00AD6438">
            <w:pPr>
              <w:snapToGrid w:val="0"/>
              <w:jc w:val="center"/>
            </w:pPr>
          </w:p>
        </w:tc>
      </w:tr>
    </w:tbl>
    <w:p w:rsidR="0009003B" w:rsidRPr="00240BB3" w:rsidRDefault="0009003B">
      <w:pPr>
        <w:pStyle w:val="Comment"/>
        <w:rPr>
          <w:i w:val="0"/>
        </w:rPr>
      </w:pPr>
    </w:p>
    <w:p w:rsidR="00240BB3" w:rsidRPr="00240BB3" w:rsidRDefault="00240BB3">
      <w:pPr>
        <w:pStyle w:val="Comment"/>
        <w:rPr>
          <w:i w:val="0"/>
        </w:rPr>
      </w:pPr>
    </w:p>
    <w:p w:rsidR="00240BB3" w:rsidRPr="00240BB3" w:rsidRDefault="00240BB3">
      <w:pPr>
        <w:pStyle w:val="Comment"/>
        <w:rPr>
          <w:i w:val="0"/>
        </w:rPr>
      </w:pPr>
    </w:p>
    <w:p w:rsidR="0009003B" w:rsidRDefault="0009003B">
      <w:pPr>
        <w:pStyle w:val="Table-Text"/>
        <w:spacing w:before="0" w:after="0"/>
      </w:pPr>
    </w:p>
    <w:p w:rsidR="0009003B" w:rsidRDefault="0009003B">
      <w:pPr>
        <w:pStyle w:val="Heading1-FormatOnly"/>
        <w:spacing w:after="120"/>
        <w:sectPr w:rsidR="0009003B" w:rsidSect="009E04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1" w:name="_Toc493684283"/>
      <w:r>
        <w:lastRenderedPageBreak/>
        <w:t>Índice</w:t>
      </w:r>
      <w:bookmarkEnd w:id="1"/>
    </w:p>
    <w:p w:rsidR="00D8726F" w:rsidRDefault="00F0429C" w:rsidP="00D8726F">
      <w:pPr>
        <w:pStyle w:val="Sumrio1"/>
        <w:tabs>
          <w:tab w:val="clear" w:pos="864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 w:rsidRPr="00157D36">
        <w:rPr>
          <w:color w:val="000000" w:themeColor="text1"/>
        </w:rPr>
        <w:lastRenderedPageBreak/>
        <w:fldChar w:fldCharType="begin"/>
      </w:r>
      <w:r w:rsidR="0009003B" w:rsidRPr="00157D36">
        <w:rPr>
          <w:color w:val="000000" w:themeColor="text1"/>
        </w:rPr>
        <w:instrText xml:space="preserve"> TOC </w:instrText>
      </w:r>
      <w:r w:rsidRPr="00157D36">
        <w:rPr>
          <w:color w:val="000000" w:themeColor="text1"/>
        </w:rPr>
        <w:fldChar w:fldCharType="separate"/>
      </w:r>
      <w:r w:rsidR="00D8726F">
        <w:rPr>
          <w:noProof/>
        </w:rPr>
        <w:t>Tabela de Revisões</w:t>
      </w:r>
      <w:r w:rsidR="00D8726F">
        <w:rPr>
          <w:noProof/>
        </w:rPr>
        <w:tab/>
      </w:r>
      <w:r w:rsidR="00D8726F">
        <w:rPr>
          <w:noProof/>
        </w:rPr>
        <w:fldChar w:fldCharType="begin"/>
      </w:r>
      <w:r w:rsidR="00D8726F">
        <w:rPr>
          <w:noProof/>
        </w:rPr>
        <w:instrText xml:space="preserve"> PAGEREF _Toc493684282 \h </w:instrText>
      </w:r>
      <w:r w:rsidR="00D8726F">
        <w:rPr>
          <w:noProof/>
        </w:rPr>
      </w:r>
      <w:r w:rsidR="00D8726F">
        <w:rPr>
          <w:noProof/>
        </w:rPr>
        <w:fldChar w:fldCharType="separate"/>
      </w:r>
      <w:r w:rsidR="00D8726F">
        <w:rPr>
          <w:noProof/>
        </w:rPr>
        <w:t>2</w:t>
      </w:r>
      <w:r w:rsidR="00D8726F"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5A545F">
        <w:rPr>
          <w:noProof/>
          <w:color w:val="000000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Definições, Acrônimos e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5A545F">
        <w:rPr>
          <w:noProof/>
          <w:color w:val="000000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 w:rsidRPr="005A545F">
        <w:rPr>
          <w:noProof/>
          <w:color w:val="000000"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Descrição de funcionamento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Especificação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Req.1-Cadastro dos administradores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Req.2-Cadastro dos alunos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Req.3-Adicionar horários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Req.4-Editar horário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Req.5-Remover horário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Req.6-Listar Horário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5.1.7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Req.7-Adicionar horário de início de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5.1.8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Req.8-Adicionar horário de término de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5.1.9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Req.9-Criar atividade extra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415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5.1.10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Req.10-Finalizar de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415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Req.11-Editar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415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5.1.12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Req.12-Monitorar cumprimento de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Descrição dos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Fluxos de Eventos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5A545F">
        <w:rPr>
          <w:noProof/>
        </w:rPr>
        <w:t>Login</w:t>
      </w:r>
      <w:r>
        <w:rPr>
          <w:noProof/>
        </w:rPr>
        <w:t xml:space="preserve"> do 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 w:rsidRPr="005A545F">
        <w:rPr>
          <w:noProof/>
        </w:rPr>
        <w:t>Login</w:t>
      </w:r>
      <w:r>
        <w:rPr>
          <w:noProof/>
        </w:rPr>
        <w:t xml:space="preserve"> do 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Req.13- Utilizar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8726F" w:rsidRDefault="00D8726F" w:rsidP="00D8726F">
      <w:pPr>
        <w:pStyle w:val="Sumrio3"/>
        <w:tabs>
          <w:tab w:val="clear" w:pos="8640"/>
          <w:tab w:val="left" w:pos="1132"/>
          <w:tab w:val="right" w:leader="dot" w:pos="10773"/>
        </w:tabs>
        <w:ind w:left="0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  <w:tab/>
      </w:r>
      <w:r>
        <w:rPr>
          <w:noProof/>
        </w:rPr>
        <w:t>Req.14 - Utilizar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Projeto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Modelo Entidade-Relacionamento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Projeto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Sequência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Pacotes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Atividade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Storyboarding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Estrutura Analítica do Projeto - 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8726F" w:rsidRDefault="00D8726F" w:rsidP="00D8726F">
      <w:pPr>
        <w:pStyle w:val="Sumrio2"/>
        <w:tabs>
          <w:tab w:val="clear" w:pos="8640"/>
          <w:tab w:val="left" w:pos="720"/>
          <w:tab w:val="right" w:leader="dot" w:pos="1077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Cronograma de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Bibliografias de 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8726F" w:rsidRDefault="00D8726F" w:rsidP="00D8726F">
      <w:pPr>
        <w:pStyle w:val="Sumrio1"/>
        <w:tabs>
          <w:tab w:val="clear" w:pos="8640"/>
          <w:tab w:val="left" w:pos="720"/>
          <w:tab w:val="right" w:leader="dot" w:pos="10773"/>
        </w:tabs>
        <w:spacing w:before="0" w:after="0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lastRenderedPageBreak/>
        <w:t>10.</w:t>
      </w:r>
      <w:r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Bibliografia de Imagens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09003B" w:rsidRDefault="00F0429C" w:rsidP="00D8726F">
      <w:pPr>
        <w:pStyle w:val="Sumrio1"/>
        <w:tabs>
          <w:tab w:val="clear" w:pos="8640"/>
          <w:tab w:val="right" w:leader="dot" w:pos="9404"/>
          <w:tab w:val="right" w:leader="dot" w:pos="10773"/>
        </w:tabs>
        <w:spacing w:before="0" w:after="0"/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57D36">
        <w:rPr>
          <w:color w:val="000000" w:themeColor="text1"/>
        </w:rPr>
        <w:fldChar w:fldCharType="end"/>
      </w:r>
    </w:p>
    <w:p w:rsidR="0009003B" w:rsidRDefault="0009003B">
      <w:pPr>
        <w:pStyle w:val="Ttulo1"/>
        <w:tabs>
          <w:tab w:val="left" w:pos="720"/>
          <w:tab w:val="right" w:leader="dot" w:pos="8640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" w:name="_Toc493684284"/>
      <w:r>
        <w:lastRenderedPageBreak/>
        <w:t>Lista de Figuras</w:t>
      </w:r>
      <w:bookmarkEnd w:id="2"/>
    </w:p>
    <w:p w:rsidR="00D8726F" w:rsidRDefault="00F0429C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09003B">
        <w:instrText xml:space="preserve"> TOC \c "FIGURA" </w:instrText>
      </w:r>
      <w:r>
        <w:fldChar w:fldCharType="separate"/>
      </w:r>
      <w:r w:rsidR="00D8726F" w:rsidRPr="004E25FC">
        <w:rPr>
          <w:b/>
          <w:noProof/>
        </w:rPr>
        <w:t>Figura 1</w:t>
      </w:r>
      <w:r w:rsidR="00D8726F">
        <w:rPr>
          <w:noProof/>
        </w:rPr>
        <w:t>- Logotipo da empresa.</w:t>
      </w:r>
      <w:r w:rsidR="00D8726F">
        <w:rPr>
          <w:noProof/>
        </w:rPr>
        <w:tab/>
      </w:r>
      <w:r w:rsidR="00D8726F">
        <w:rPr>
          <w:noProof/>
        </w:rPr>
        <w:fldChar w:fldCharType="begin"/>
      </w:r>
      <w:r w:rsidR="00D8726F">
        <w:rPr>
          <w:noProof/>
        </w:rPr>
        <w:instrText xml:space="preserve"> PAGEREF _Toc493684414 \h </w:instrText>
      </w:r>
      <w:r w:rsidR="00D8726F">
        <w:rPr>
          <w:noProof/>
        </w:rPr>
      </w:r>
      <w:r w:rsidR="00D8726F">
        <w:rPr>
          <w:noProof/>
        </w:rPr>
        <w:fldChar w:fldCharType="separate"/>
      </w:r>
      <w:r w:rsidR="00D8726F">
        <w:rPr>
          <w:noProof/>
        </w:rPr>
        <w:t>8</w:t>
      </w:r>
      <w:r w:rsidR="00D8726F"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2</w:t>
      </w:r>
      <w:r>
        <w:rPr>
          <w:noProof/>
        </w:rPr>
        <w:t>- Exemplo da implementação.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 xml:space="preserve">Figura 3- </w:t>
      </w:r>
      <w:r>
        <w:rPr>
          <w:noProof/>
        </w:rPr>
        <w:t>Fluxograma App Help.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4-</w:t>
      </w:r>
      <w:r>
        <w:rPr>
          <w:noProof/>
        </w:rPr>
        <w:t xml:space="preserve"> Diagrama de casos de uso.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5-</w:t>
      </w:r>
      <w:r>
        <w:rPr>
          <w:noProof/>
        </w:rPr>
        <w:t xml:space="preserve"> Modelo Entidade-Relacionamento.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6-</w:t>
      </w:r>
      <w:r>
        <w:rPr>
          <w:noProof/>
        </w:rPr>
        <w:t xml:space="preserve"> Diagrama de Classes.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7-</w:t>
      </w:r>
      <w:r>
        <w:rPr>
          <w:noProof/>
        </w:rPr>
        <w:t xml:space="preserve"> Diagrama de Sequência.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8-</w:t>
      </w:r>
      <w:r>
        <w:rPr>
          <w:noProof/>
        </w:rPr>
        <w:t xml:space="preserve"> Diagrama de Pacotes.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9-</w:t>
      </w:r>
      <w:r>
        <w:rPr>
          <w:noProof/>
        </w:rPr>
        <w:t xml:space="preserve"> Diagrama de Atividades.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10-</w:t>
      </w:r>
      <w:r>
        <w:rPr>
          <w:noProof/>
        </w:rPr>
        <w:t xml:space="preserve"> Telas do Software.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11-</w:t>
      </w:r>
      <w:r>
        <w:rPr>
          <w:noProof/>
        </w:rPr>
        <w:t>EAP.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12-</w:t>
      </w:r>
      <w:r>
        <w:rPr>
          <w:noProof/>
        </w:rPr>
        <w:t>Dicionário do EAP.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8726F" w:rsidRDefault="00D8726F">
      <w:pPr>
        <w:pStyle w:val="ndicedeilustra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4E25FC">
        <w:rPr>
          <w:b/>
          <w:noProof/>
        </w:rPr>
        <w:t>Figura 13</w:t>
      </w:r>
      <w:r>
        <w:rPr>
          <w:noProof/>
        </w:rPr>
        <w:t>- Cronograma.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_Toc493684426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9003B" w:rsidRDefault="00F0429C" w:rsidP="009B64DB">
      <w:pPr>
        <w:pStyle w:val="Sumrio1"/>
        <w:tabs>
          <w:tab w:val="right" w:leader="dot" w:pos="10773"/>
        </w:tabs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:rsidR="0009003B" w:rsidRDefault="0009003B">
      <w:pPr>
        <w:pStyle w:val="Sumrio1"/>
        <w:tabs>
          <w:tab w:val="right" w:leader="dot" w:pos="9404"/>
        </w:tabs>
      </w:pPr>
    </w:p>
    <w:p w:rsidR="0009003B" w:rsidRDefault="0009003B">
      <w:pPr>
        <w:pStyle w:val="Corpodetexto"/>
      </w:pPr>
    </w:p>
    <w:p w:rsidR="0009003B" w:rsidRDefault="0009003B">
      <w:pPr>
        <w:pStyle w:val="Ttulo1"/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3" w:name="_Toc493684285"/>
      <w:r>
        <w:lastRenderedPageBreak/>
        <w:t>Lista de Tabelas</w:t>
      </w:r>
      <w:bookmarkEnd w:id="3"/>
    </w:p>
    <w:p w:rsidR="007E27D7" w:rsidRDefault="00F0429C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09003B">
        <w:instrText xml:space="preserve"> TOC \c "TABELA" </w:instrText>
      </w:r>
      <w:r>
        <w:fldChar w:fldCharType="separate"/>
      </w:r>
      <w:r w:rsidR="007E27D7" w:rsidRPr="00CE6962">
        <w:rPr>
          <w:b/>
          <w:noProof/>
        </w:rPr>
        <w:t>Tabela 01 -</w:t>
      </w:r>
      <w:r w:rsidR="007E27D7">
        <w:rPr>
          <w:noProof/>
        </w:rPr>
        <w:t xml:space="preserve"> Requisito Req.1.</w:t>
      </w:r>
      <w:r w:rsidR="007E27D7">
        <w:rPr>
          <w:noProof/>
        </w:rPr>
        <w:tab/>
      </w:r>
      <w:r>
        <w:rPr>
          <w:noProof/>
        </w:rPr>
        <w:fldChar w:fldCharType="begin"/>
      </w:r>
      <w:r w:rsidR="007E27D7">
        <w:rPr>
          <w:noProof/>
        </w:rPr>
        <w:instrText xml:space="preserve"> PAGEREF _Toc491291043 \h </w:instrText>
      </w:r>
      <w:r>
        <w:rPr>
          <w:noProof/>
        </w:rPr>
      </w:r>
      <w:r>
        <w:rPr>
          <w:noProof/>
        </w:rPr>
        <w:fldChar w:fldCharType="separate"/>
      </w:r>
      <w:r w:rsidR="001F2435">
        <w:rPr>
          <w:noProof/>
        </w:rPr>
        <w:t>11</w:t>
      </w:r>
      <w:r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02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Req.2.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11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03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Req.3.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_Toc491291045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11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04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Req.4.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_Toc491291046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05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Req.5.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_Toc491291047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06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Req.6.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_Toc491291048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  <w:bookmarkStart w:id="4" w:name="_GoBack"/>
      <w:bookmarkEnd w:id="4"/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07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Req.7.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_Toc491291049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08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Req.8.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_Toc491291050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12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09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Req.9.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_Toc491291051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13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10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Req.10.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_Toc491291052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13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E6962">
        <w:rPr>
          <w:b/>
          <w:noProof/>
        </w:rPr>
        <w:t>Tabela 11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Req.8.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_Toc491291053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13</w:t>
      </w:r>
      <w:r w:rsidR="00F0429C">
        <w:rPr>
          <w:noProof/>
        </w:rPr>
        <w:fldChar w:fldCharType="end"/>
      </w:r>
    </w:p>
    <w:p w:rsidR="007E27D7" w:rsidRDefault="007E27D7" w:rsidP="007E27D7">
      <w:pPr>
        <w:pStyle w:val="ndicedeilustraes"/>
        <w:tabs>
          <w:tab w:val="right" w:leader="dot" w:pos="10773"/>
        </w:tabs>
        <w:rPr>
          <w:noProof/>
        </w:rPr>
      </w:pPr>
      <w:r w:rsidRPr="00CE6962">
        <w:rPr>
          <w:b/>
          <w:noProof/>
        </w:rPr>
        <w:t>Tabela 12</w:t>
      </w:r>
      <w:r w:rsidRPr="00CE6962">
        <w:rPr>
          <w:b/>
          <w:i/>
          <w:noProof/>
        </w:rPr>
        <w:t xml:space="preserve"> -</w:t>
      </w:r>
      <w:r>
        <w:rPr>
          <w:noProof/>
        </w:rPr>
        <w:t>Requisito Req.8.</w:t>
      </w:r>
      <w:r>
        <w:rPr>
          <w:noProof/>
        </w:rPr>
        <w:tab/>
      </w:r>
      <w:r w:rsidR="00F0429C">
        <w:rPr>
          <w:noProof/>
        </w:rPr>
        <w:fldChar w:fldCharType="begin"/>
      </w:r>
      <w:r>
        <w:rPr>
          <w:noProof/>
        </w:rPr>
        <w:instrText xml:space="preserve"> PAGEREF _Toc491291054 \h </w:instrText>
      </w:r>
      <w:r w:rsidR="00F0429C">
        <w:rPr>
          <w:noProof/>
        </w:rPr>
      </w:r>
      <w:r w:rsidR="00F0429C">
        <w:rPr>
          <w:noProof/>
        </w:rPr>
        <w:fldChar w:fldCharType="separate"/>
      </w:r>
      <w:r w:rsidR="001F2435">
        <w:rPr>
          <w:noProof/>
        </w:rPr>
        <w:t>14</w:t>
      </w:r>
      <w:r w:rsidR="00F0429C">
        <w:rPr>
          <w:noProof/>
        </w:rPr>
        <w:fldChar w:fldCharType="end"/>
      </w:r>
    </w:p>
    <w:p w:rsidR="007E27D7" w:rsidRDefault="007E27D7" w:rsidP="00D8726F">
      <w:pPr>
        <w:pStyle w:val="ndicedeilustraes"/>
        <w:tabs>
          <w:tab w:val="right" w:leader="dot" w:pos="10773"/>
        </w:tabs>
        <w:rPr>
          <w:noProof/>
        </w:rPr>
      </w:pPr>
      <w:r w:rsidRPr="007E27D7">
        <w:rPr>
          <w:rFonts w:eastAsiaTheme="minorEastAsia"/>
          <w:b/>
          <w:noProof/>
        </w:rPr>
        <w:t>Tabela 13-</w:t>
      </w:r>
      <w:r w:rsidRPr="007E27D7">
        <w:rPr>
          <w:noProof/>
        </w:rPr>
        <w:t xml:space="preserve"> Fluxo de evento principal &lt;Login do </w:t>
      </w:r>
      <w:r>
        <w:rPr>
          <w:noProof/>
        </w:rPr>
        <w:t>Administrador &gt; ...............................................................</w:t>
      </w:r>
      <w:r w:rsidR="00977991">
        <w:rPr>
          <w:noProof/>
        </w:rPr>
        <w:t>.....16</w:t>
      </w:r>
    </w:p>
    <w:p w:rsidR="007E27D7" w:rsidRPr="007E27D7" w:rsidRDefault="007E27D7" w:rsidP="007E27D7">
      <w:pPr>
        <w:pStyle w:val="ndicedeilustraes"/>
        <w:tabs>
          <w:tab w:val="right" w:leader="dot" w:pos="10773"/>
        </w:tabs>
        <w:rPr>
          <w:noProof/>
        </w:rPr>
      </w:pPr>
      <w:r w:rsidRPr="007E27D7">
        <w:rPr>
          <w:rFonts w:eastAsiaTheme="minorEastAsia"/>
          <w:b/>
          <w:noProof/>
        </w:rPr>
        <w:t>Tabela 14</w:t>
      </w:r>
      <w:r>
        <w:rPr>
          <w:rFonts w:eastAsiaTheme="minorEastAsia"/>
          <w:noProof/>
        </w:rPr>
        <w:t xml:space="preserve"> - </w:t>
      </w:r>
      <w:r w:rsidRPr="007E27D7">
        <w:rPr>
          <w:noProof/>
        </w:rPr>
        <w:t>Fluxo de evento principal &lt;Login do Aluno &gt;.</w:t>
      </w:r>
      <w:r>
        <w:rPr>
          <w:noProof/>
        </w:rPr>
        <w:t>.................................................................................17</w:t>
      </w:r>
    </w:p>
    <w:p w:rsidR="007E27D7" w:rsidRPr="007E27D7" w:rsidRDefault="007E27D7" w:rsidP="007E27D7">
      <w:pPr>
        <w:rPr>
          <w:rFonts w:eastAsiaTheme="minorEastAsia"/>
          <w:noProof/>
        </w:rPr>
      </w:pPr>
    </w:p>
    <w:p w:rsidR="0009003B" w:rsidRDefault="00F0429C" w:rsidP="00C567FC">
      <w:pPr>
        <w:pStyle w:val="Sumrio1"/>
        <w:tabs>
          <w:tab w:val="right" w:leader="dot" w:pos="10773"/>
        </w:tabs>
        <w:rPr>
          <w:rFonts w:ascii="Arial" w:hAnsi="Arial" w:cs="Arial"/>
        </w:rPr>
        <w:sectPr w:rsidR="0009003B" w:rsidSect="009E04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:rsidR="0009003B" w:rsidRDefault="0009003B">
      <w:pPr>
        <w:pStyle w:val="Legenda1"/>
        <w:tabs>
          <w:tab w:val="right" w:leader="dot" w:pos="9394"/>
        </w:tabs>
        <w:rPr>
          <w:rFonts w:ascii="Arial" w:hAnsi="Arial" w:cs="Arial"/>
        </w:rPr>
      </w:pPr>
    </w:p>
    <w:p w:rsidR="0009003B" w:rsidRDefault="0009003B">
      <w:pPr>
        <w:pStyle w:val="Ttulo1"/>
      </w:pPr>
      <w:bookmarkStart w:id="5" w:name="_Toc493684286"/>
      <w:r>
        <w:lastRenderedPageBreak/>
        <w:t>Introdução</w:t>
      </w:r>
      <w:bookmarkEnd w:id="5"/>
    </w:p>
    <w:p w:rsidR="0009003B" w:rsidRDefault="0009003B">
      <w:pPr>
        <w:pStyle w:val="Ttulo2"/>
        <w:rPr>
          <w:color w:val="000000"/>
        </w:rPr>
      </w:pPr>
      <w:bookmarkStart w:id="6" w:name="_Toc493684287"/>
      <w:r>
        <w:t>Definições, Acrônimos e Abreviaturas</w:t>
      </w:r>
      <w:bookmarkEnd w:id="6"/>
    </w:p>
    <w:p w:rsidR="00E76246" w:rsidRDefault="00E76246" w:rsidP="00E7624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CRUD</w:t>
      </w:r>
      <w:r w:rsidRPr="00194999">
        <w:rPr>
          <w:rFonts w:ascii="Arial" w:hAnsi="Arial" w:cs="Arial"/>
          <w:b/>
        </w:rPr>
        <w:t>-</w:t>
      </w:r>
      <w:r>
        <w:rPr>
          <w:rFonts w:ascii="Arial" w:hAnsi="Arial" w:cs="Arial"/>
        </w:rPr>
        <w:t>Operações de criação, leitura, edição e remoção de dados.</w:t>
      </w:r>
    </w:p>
    <w:p w:rsidR="00E76246" w:rsidRDefault="00E76246" w:rsidP="00E76246">
      <w:pPr>
        <w:jc w:val="both"/>
        <w:rPr>
          <w:rFonts w:ascii="Arial" w:hAnsi="Arial" w:cs="Arial"/>
        </w:rPr>
      </w:pPr>
      <w:r w:rsidRPr="00945D32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>-</w:t>
      </w:r>
      <w:r>
        <w:rPr>
          <w:rFonts w:ascii="Arial" w:hAnsi="Arial" w:cs="Arial"/>
        </w:rPr>
        <w:t>Campo necessário para acesso a uma conta.</w:t>
      </w:r>
    </w:p>
    <w:p w:rsidR="00E76246" w:rsidRDefault="00E76246" w:rsidP="00E76246">
      <w:pPr>
        <w:jc w:val="both"/>
        <w:rPr>
          <w:rFonts w:ascii="Arial" w:hAnsi="Arial" w:cs="Arial"/>
        </w:rPr>
      </w:pPr>
      <w:r w:rsidRPr="00945D32">
        <w:rPr>
          <w:rFonts w:ascii="Arial" w:hAnsi="Arial" w:cs="Arial"/>
          <w:b/>
        </w:rPr>
        <w:t>Mobile</w:t>
      </w:r>
      <w:r>
        <w:rPr>
          <w:rFonts w:ascii="Arial" w:hAnsi="Arial" w:cs="Arial"/>
          <w:b/>
        </w:rPr>
        <w:t>-</w:t>
      </w:r>
      <w:r>
        <w:rPr>
          <w:rFonts w:ascii="Arial" w:hAnsi="Arial" w:cs="Arial"/>
        </w:rPr>
        <w:t>Aplicação móvel.</w:t>
      </w:r>
    </w:p>
    <w:p w:rsidR="0049547B" w:rsidRPr="00945D32" w:rsidRDefault="0049547B" w:rsidP="00E76246">
      <w:pPr>
        <w:jc w:val="both"/>
        <w:rPr>
          <w:rFonts w:ascii="Arial" w:hAnsi="Arial" w:cs="Arial"/>
        </w:rPr>
      </w:pPr>
      <w:r w:rsidRPr="0049547B">
        <w:rPr>
          <w:rFonts w:ascii="Arial" w:hAnsi="Arial" w:cs="Arial"/>
          <w:b/>
        </w:rPr>
        <w:t>Android</w:t>
      </w:r>
      <w:r w:rsidR="00761AF5">
        <w:rPr>
          <w:rFonts w:ascii="Arial" w:hAnsi="Arial" w:cs="Arial"/>
        </w:rPr>
        <w:t>-Sistema operacional de um celular.</w:t>
      </w:r>
    </w:p>
    <w:p w:rsidR="0009003B" w:rsidRDefault="0009003B">
      <w:pPr>
        <w:pStyle w:val="Ttulo1"/>
      </w:pPr>
      <w:bookmarkStart w:id="7" w:name="_Toc493684288"/>
      <w:r>
        <w:lastRenderedPageBreak/>
        <w:t>Visão geral</w:t>
      </w:r>
      <w:bookmarkEnd w:id="7"/>
    </w:p>
    <w:p w:rsidR="0009003B" w:rsidRDefault="0009003B">
      <w:pPr>
        <w:pStyle w:val="Ttulo2"/>
      </w:pPr>
      <w:bookmarkStart w:id="8" w:name="_Toc493684289"/>
      <w:r>
        <w:t>Introdução</w:t>
      </w:r>
      <w:bookmarkEnd w:id="8"/>
    </w:p>
    <w:p w:rsidR="00E76246" w:rsidRDefault="00E76246" w:rsidP="00E76246">
      <w:pPr>
        <w:ind w:firstLine="708"/>
        <w:jc w:val="both"/>
      </w:pPr>
      <w:r>
        <w:t>Fundada em 1998 por Larry Page e Sergey Brin, o Google é uma empresa multinacional de software e serviços gerais da internet. Começou em um dormitório da faculdade e hoje desenvolve centenas de produtos que são usados por bilhões de pessoas em todo o mundo, como o YouTube e Android [1].</w:t>
      </w:r>
    </w:p>
    <w:p w:rsidR="00E76246" w:rsidRDefault="00E76246" w:rsidP="00E76246">
      <w:pPr>
        <w:ind w:firstLine="708"/>
        <w:jc w:val="both"/>
      </w:pPr>
    </w:p>
    <w:p w:rsidR="00E76246" w:rsidRDefault="00E76246" w:rsidP="00E76246">
      <w:pPr>
        <w:ind w:firstLine="708"/>
        <w:jc w:val="both"/>
      </w:pPr>
    </w:p>
    <w:p w:rsidR="00EC193C" w:rsidRDefault="00931554" w:rsidP="008A1192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2608518" cy="2324100"/>
            <wp:effectExtent l="0" t="0" r="0" b="0"/>
            <wp:docPr id="24" name="Imagem 24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41" cy="232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61" w:rsidRDefault="009B0761" w:rsidP="009B0761">
      <w:pPr>
        <w:pStyle w:val="Legenda"/>
      </w:pPr>
      <w:bookmarkStart w:id="9" w:name="_Toc493684414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</w:t>
      </w:r>
      <w:r w:rsidR="00F0429C" w:rsidRPr="00E97394">
        <w:rPr>
          <w:b/>
        </w:rPr>
        <w:fldChar w:fldCharType="end"/>
      </w:r>
      <w:r w:rsidRPr="00194999">
        <w:t xml:space="preserve">- </w:t>
      </w:r>
      <w:r>
        <w:t>Logotipo da empresa.</w:t>
      </w:r>
      <w:bookmarkEnd w:id="9"/>
    </w:p>
    <w:p w:rsidR="00E76246" w:rsidRDefault="00E76246" w:rsidP="00E76246">
      <w:pPr>
        <w:ind w:firstLine="708"/>
        <w:jc w:val="both"/>
      </w:pPr>
    </w:p>
    <w:p w:rsidR="00E76246" w:rsidRDefault="00E76246" w:rsidP="00E76246">
      <w:pPr>
        <w:ind w:firstLine="708"/>
        <w:jc w:val="both"/>
      </w:pPr>
    </w:p>
    <w:p w:rsidR="00E76246" w:rsidRPr="006247E2" w:rsidRDefault="00E76246" w:rsidP="00E76246">
      <w:pPr>
        <w:ind w:firstLine="708"/>
        <w:jc w:val="both"/>
        <w:rPr>
          <w:u w:val="single"/>
        </w:rPr>
      </w:pPr>
      <w:r>
        <w:t xml:space="preserve">O Google possui um setor que desenvolvimento de aplicações </w:t>
      </w:r>
      <w:r w:rsidRPr="007669AD">
        <w:rPr>
          <w:i/>
        </w:rPr>
        <w:t>mobile</w:t>
      </w:r>
      <w:r>
        <w:t xml:space="preserve"> pensando em melhor a experiência das pessoas em situações do dia a dia que necessitam uma maior eficiência e melhor aproveitamento de tempo. Sabendo disso, nosso grupo foi desafiado em desenvolver um aplicativo para melhor controle de atividades no dia a dia de um estudante, de nome App Help.</w:t>
      </w:r>
    </w:p>
    <w:p w:rsidR="009B64DB" w:rsidRDefault="009B64DB">
      <w:pPr>
        <w:ind w:firstLine="708"/>
        <w:jc w:val="both"/>
        <w:rPr>
          <w:rFonts w:cs="Arial"/>
        </w:rPr>
      </w:pPr>
    </w:p>
    <w:p w:rsidR="0009003B" w:rsidRDefault="0009003B">
      <w:pPr>
        <w:pStyle w:val="Ttulo2"/>
        <w:rPr>
          <w:color w:val="000000"/>
        </w:rPr>
      </w:pPr>
      <w:bookmarkStart w:id="10" w:name="_Toc493684290"/>
      <w:r>
        <w:t>Escopo</w:t>
      </w:r>
      <w:bookmarkEnd w:id="10"/>
    </w:p>
    <w:p w:rsidR="00C42C5B" w:rsidRDefault="00C42C5B" w:rsidP="00C42C5B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O projeto consiste em desenvolver um aplicativo móvel onde é possível ter um controle de horários e atividades desenvolvidas durante o semestre. Os horários são manipulados por dois usuários, o administrador e o aluno, que fazem a gerencia dos dados pelo </w:t>
      </w:r>
      <w:r w:rsidRPr="00CE68B8">
        <w:rPr>
          <w:color w:val="000000"/>
        </w:rPr>
        <w:t>CRUD</w:t>
      </w:r>
      <w:r>
        <w:rPr>
          <w:i w:val="0"/>
          <w:color w:val="000000"/>
        </w:rPr>
        <w:t xml:space="preserve"> que são armazenados em um banco de dados, como mostra a Figura 1.</w:t>
      </w:r>
    </w:p>
    <w:p w:rsidR="00C42C5B" w:rsidRDefault="00C42C5B" w:rsidP="00C42C5B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O aluno movimenta as atividades regulares de dentro ou fora da instituição, como uma maneira de planejar a semana. Porém, não tem controle total das atividades extras que participa, apenas visualiza e registra os horários em que esteve trabalhando nelas. </w:t>
      </w:r>
    </w:p>
    <w:p w:rsidR="00DF56AE" w:rsidRPr="00DF56AE" w:rsidRDefault="00C42C5B" w:rsidP="00C42C5B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O administrador possui acesso total as atividades extras, podendo determinar quem participa, além de monitorar o cumprimento de horário dos alunos. </w:t>
      </w:r>
    </w:p>
    <w:p w:rsidR="0009003B" w:rsidRDefault="00C42C5B" w:rsidP="00DF56AE">
      <w:pPr>
        <w:pStyle w:val="Comment"/>
        <w:keepNext/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257712" cy="2724150"/>
            <wp:effectExtent l="19050" t="0" r="0" b="0"/>
            <wp:docPr id="8" name="Imagem 3" descr="C:\Users\Home\Desktop\Esc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Escopo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12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03B" w:rsidRDefault="00A60644" w:rsidP="00951EBE">
      <w:pPr>
        <w:pStyle w:val="Legenda"/>
      </w:pPr>
      <w:bookmarkStart w:id="11" w:name="_Toc493684415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="00E55E98"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 w:rsidR="009B0761">
        <w:rPr>
          <w:b/>
          <w:noProof/>
        </w:rPr>
        <w:t>2</w:t>
      </w:r>
      <w:r w:rsidR="00F0429C" w:rsidRPr="00E97394">
        <w:rPr>
          <w:b/>
        </w:rPr>
        <w:fldChar w:fldCharType="end"/>
      </w:r>
      <w:r w:rsidR="000613CF" w:rsidRPr="00194999">
        <w:t>- Exemplo da implementação</w:t>
      </w:r>
      <w:r w:rsidR="00C567FC">
        <w:t>.</w:t>
      </w:r>
      <w:bookmarkEnd w:id="11"/>
    </w:p>
    <w:p w:rsidR="00C42C5B" w:rsidRPr="00194999" w:rsidRDefault="00C42C5B" w:rsidP="00951EBE">
      <w:pPr>
        <w:pStyle w:val="Legenda"/>
      </w:pPr>
    </w:p>
    <w:p w:rsidR="0009003B" w:rsidRDefault="0009003B">
      <w:pPr>
        <w:pStyle w:val="Ttulo2"/>
        <w:rPr>
          <w:color w:val="000000"/>
        </w:rPr>
      </w:pPr>
      <w:bookmarkStart w:id="12" w:name="_Toc493684291"/>
      <w:r>
        <w:t>Descrição de funcionamento</w:t>
      </w:r>
      <w:bookmarkEnd w:id="12"/>
    </w:p>
    <w:p w:rsidR="008A1192" w:rsidRDefault="008A1192" w:rsidP="008A1192">
      <w:pPr>
        <w:pStyle w:val="Comment"/>
        <w:ind w:firstLine="708"/>
        <w:jc w:val="both"/>
        <w:rPr>
          <w:i w:val="0"/>
          <w:color w:val="000000"/>
          <w:u w:val="single"/>
        </w:rPr>
      </w:pPr>
      <w:r>
        <w:rPr>
          <w:i w:val="0"/>
          <w:color w:val="000000"/>
        </w:rPr>
        <w:t xml:space="preserve">O aplicativo atuará como um software </w:t>
      </w:r>
      <w:r w:rsidRPr="007A3EDA">
        <w:rPr>
          <w:color w:val="000000"/>
        </w:rPr>
        <w:t>mobile</w:t>
      </w:r>
      <w:r>
        <w:rPr>
          <w:i w:val="0"/>
          <w:color w:val="000000"/>
        </w:rPr>
        <w:t xml:space="preserve">, onde o usuário poderá criar sua própria conta de acesso e utilizá-la para fazer seu </w:t>
      </w:r>
      <w:r w:rsidRPr="00F603C3">
        <w:rPr>
          <w:color w:val="000000"/>
        </w:rPr>
        <w:t>login</w:t>
      </w:r>
      <w:r>
        <w:rPr>
          <w:i w:val="0"/>
          <w:color w:val="000000"/>
        </w:rPr>
        <w:t xml:space="preserve"> e ter o controle de sua própria agenda de horários/atividades. Haverá dois tipos de conta: administrador e aluno. Os dois podem cadastrar, acessar suas informações de perfil para visualização ou alterá-las se caso for necessário. A diferença entre elas, é que somente a conta de administrador consegue fazer uma análise das atividades propostas do aluno, para ao final, retornar para ele um feedback de desempenho.</w:t>
      </w:r>
    </w:p>
    <w:p w:rsidR="008A1192" w:rsidRDefault="008A1192" w:rsidP="008A1192">
      <w:pPr>
        <w:pStyle w:val="Comment"/>
        <w:ind w:firstLine="708"/>
        <w:jc w:val="both"/>
        <w:rPr>
          <w:i w:val="0"/>
          <w:color w:val="000000"/>
        </w:rPr>
      </w:pPr>
      <w:r>
        <w:rPr>
          <w:i w:val="0"/>
          <w:color w:val="000000"/>
        </w:rPr>
        <w:t xml:space="preserve">Para controle das horas, haverá dois botões: um para ser selecionado na hora que for entrar no laboratório e outro para selecionar na saída. Ao clicar para entrar, a hora atual será salva em um campo específico de uma planilha e o mesmo serve também para a saída. Isso faz com que o aluno não precise ficar anotações de quando entrou e saiu do laboratório, já que o aplicativo deixa isso mais intuitivo e já ajuda na gravação da hora. </w:t>
      </w:r>
    </w:p>
    <w:p w:rsidR="00BA541B" w:rsidRDefault="008A1192" w:rsidP="008A1192">
      <w:pPr>
        <w:pStyle w:val="Comment"/>
        <w:ind w:firstLine="708"/>
        <w:jc w:val="both"/>
        <w:rPr>
          <w:i w:val="0"/>
          <w:color w:val="000000"/>
          <w:u w:val="single"/>
        </w:rPr>
      </w:pPr>
      <w:r>
        <w:rPr>
          <w:i w:val="0"/>
          <w:color w:val="000000"/>
        </w:rPr>
        <w:t>As atividades, minutos antes o aplicativo retornará uma mensagem na tela avisando o usuário para que ele não se esqueça de fazê-la. E todos os dados serão salvos em um banco de dados para facilitar o controle de conteúdo que será gerado, para uma possível utilização depois. Segue o fluxograma na Figura 2.</w:t>
      </w:r>
    </w:p>
    <w:p w:rsidR="00BA541B" w:rsidRPr="00BA541B" w:rsidRDefault="00BA541B" w:rsidP="00BA541B"/>
    <w:p w:rsidR="00BA541B" w:rsidRPr="00BA541B" w:rsidRDefault="00BA541B" w:rsidP="00BA541B"/>
    <w:p w:rsidR="00BA541B" w:rsidRPr="00BA541B" w:rsidRDefault="00BA541B" w:rsidP="00BA541B"/>
    <w:p w:rsidR="00BA541B" w:rsidRPr="00BA541B" w:rsidRDefault="00BA541B" w:rsidP="00BA541B"/>
    <w:p w:rsidR="00BA541B" w:rsidRPr="00BA541B" w:rsidRDefault="00BA541B" w:rsidP="00BA541B"/>
    <w:p w:rsidR="00BA541B" w:rsidRDefault="00BA541B" w:rsidP="00BA541B"/>
    <w:p w:rsidR="00BA541B" w:rsidRDefault="00BA541B" w:rsidP="00BA541B"/>
    <w:p w:rsidR="008A1192" w:rsidRPr="00BA541B" w:rsidRDefault="00BA541B" w:rsidP="00BA541B">
      <w:pPr>
        <w:tabs>
          <w:tab w:val="left" w:pos="6915"/>
        </w:tabs>
      </w:pPr>
      <w:r>
        <w:tab/>
      </w:r>
    </w:p>
    <w:p w:rsidR="0009003B" w:rsidRDefault="0009003B" w:rsidP="00384D6E">
      <w:pPr>
        <w:pStyle w:val="Comment"/>
        <w:keepNext/>
        <w:jc w:val="center"/>
      </w:pPr>
    </w:p>
    <w:p w:rsidR="00D866FE" w:rsidRDefault="00A57E05" w:rsidP="00931554">
      <w:pPr>
        <w:pStyle w:val="Comment"/>
        <w:ind w:hanging="142"/>
        <w:jc w:val="center"/>
      </w:pPr>
      <w:r>
        <w:rPr>
          <w:noProof/>
          <w:lang w:eastAsia="pt-BR"/>
        </w:rPr>
        <w:drawing>
          <wp:inline distT="0" distB="0" distL="0" distR="0">
            <wp:extent cx="7134225" cy="5876925"/>
            <wp:effectExtent l="0" t="0" r="9525" b="9525"/>
            <wp:docPr id="78" name="Imagem 78" descr="C:\Users\casasbahia\AppData\Local\Microsoft\Windows\INetCache\Content.Word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casasbahia\AppData\Local\Microsoft\Windows\INetCache\Content.Word\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92" w:rsidRDefault="008A1192" w:rsidP="00D866FE">
      <w:pPr>
        <w:pStyle w:val="Comment"/>
        <w:ind w:firstLine="708"/>
        <w:jc w:val="center"/>
      </w:pPr>
    </w:p>
    <w:p w:rsidR="0009003B" w:rsidRPr="008A1192" w:rsidRDefault="00E97394" w:rsidP="00951EBE">
      <w:pPr>
        <w:pStyle w:val="Legenda"/>
      </w:pPr>
      <w:bookmarkStart w:id="13" w:name="_Toc493684416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 w:rsidR="009B0761">
        <w:rPr>
          <w:b/>
          <w:noProof/>
        </w:rPr>
        <w:t>3</w:t>
      </w:r>
      <w:r w:rsidR="00F0429C" w:rsidRPr="00E97394">
        <w:rPr>
          <w:b/>
        </w:rPr>
        <w:fldChar w:fldCharType="end"/>
      </w:r>
      <w:r w:rsidR="0033750A">
        <w:rPr>
          <w:b/>
        </w:rPr>
        <w:t xml:space="preserve">- </w:t>
      </w:r>
      <w:r w:rsidR="008A1192">
        <w:t>Fluxograma App Help.</w:t>
      </w:r>
      <w:bookmarkEnd w:id="13"/>
    </w:p>
    <w:p w:rsidR="0009003B" w:rsidRDefault="0009003B">
      <w:pPr>
        <w:pStyle w:val="Ttulo1"/>
      </w:pPr>
      <w:bookmarkStart w:id="14" w:name="_Toc493684292"/>
      <w:r>
        <w:lastRenderedPageBreak/>
        <w:t>Especificação de Requisitos</w:t>
      </w:r>
      <w:bookmarkEnd w:id="14"/>
    </w:p>
    <w:p w:rsidR="0009003B" w:rsidRDefault="0009003B">
      <w:pPr>
        <w:pStyle w:val="Ttulo2"/>
      </w:pPr>
      <w:bookmarkStart w:id="15" w:name="_Toc493684293"/>
      <w:r>
        <w:t>Requisitos Funcionais</w:t>
      </w:r>
      <w:bookmarkEnd w:id="15"/>
    </w:p>
    <w:p w:rsidR="0009003B" w:rsidRPr="00DB468B" w:rsidRDefault="0009003B" w:rsidP="00194999">
      <w:pPr>
        <w:pStyle w:val="Ttulo3"/>
        <w:ind w:left="1560" w:hanging="851"/>
      </w:pPr>
      <w:bookmarkStart w:id="16" w:name="_Toc493684294"/>
      <w:r w:rsidRPr="00DB468B">
        <w:t>Req.</w:t>
      </w:r>
      <w:r w:rsidR="00F0429C">
        <w:fldChar w:fldCharType="begin"/>
      </w:r>
      <w:r w:rsidR="00097760">
        <w:instrText xml:space="preserve"> SEQ "Reqfuncionais" \*Arabic </w:instrText>
      </w:r>
      <w:r w:rsidR="00F0429C">
        <w:fldChar w:fldCharType="separate"/>
      </w:r>
      <w:r w:rsidR="000B485B">
        <w:rPr>
          <w:noProof/>
        </w:rPr>
        <w:t>1</w:t>
      </w:r>
      <w:r w:rsidR="00F0429C">
        <w:rPr>
          <w:noProof/>
        </w:rPr>
        <w:fldChar w:fldCharType="end"/>
      </w:r>
      <w:r w:rsidR="00194999" w:rsidRPr="00DB468B">
        <w:t>-</w:t>
      </w:r>
      <w:r w:rsidR="00E87A8A">
        <w:t>C</w:t>
      </w:r>
      <w:r w:rsidR="00F26381" w:rsidRPr="00DB468B">
        <w:t xml:space="preserve">adastro dos </w:t>
      </w:r>
      <w:r w:rsidR="008F4EEE">
        <w:t>administradores</w:t>
      </w:r>
      <w:bookmarkEnd w:id="16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09003B" w:rsidTr="0019499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F26381" w:rsidP="00194999">
            <w:pPr>
              <w:snapToGrid w:val="0"/>
              <w:jc w:val="both"/>
            </w:pPr>
            <w:r w:rsidRPr="00194999">
              <w:t xml:space="preserve">Cada </w:t>
            </w:r>
            <w:r w:rsidR="000F29C4">
              <w:t>administrador</w:t>
            </w:r>
            <w:r w:rsidRPr="00194999">
              <w:t xml:space="preserve"> deve possuir os seguintes dados:</w:t>
            </w:r>
          </w:p>
          <w:p w:rsidR="00F26381" w:rsidRDefault="00F26381" w:rsidP="00194999">
            <w:pPr>
              <w:snapToGrid w:val="0"/>
              <w:jc w:val="both"/>
            </w:pPr>
            <w:r w:rsidRPr="00194999">
              <w:t>- Nome</w:t>
            </w:r>
            <w:r w:rsidR="00D6564F">
              <w:t xml:space="preserve"> completo</w:t>
            </w:r>
            <w:r w:rsidR="00194999">
              <w:t>;</w:t>
            </w:r>
          </w:p>
          <w:p w:rsidR="000F29C4" w:rsidRDefault="000F29C4" w:rsidP="00194999">
            <w:pPr>
              <w:snapToGrid w:val="0"/>
              <w:jc w:val="both"/>
            </w:pPr>
            <w:r>
              <w:t>- E</w:t>
            </w:r>
            <w:r w:rsidR="00176188">
              <w:t>-</w:t>
            </w:r>
            <w:r>
              <w:t>mail;</w:t>
            </w:r>
          </w:p>
          <w:p w:rsidR="000F29C4" w:rsidRDefault="000F29C4" w:rsidP="000F29C4">
            <w:pPr>
              <w:snapToGrid w:val="0"/>
              <w:jc w:val="both"/>
            </w:pPr>
            <w:r>
              <w:t>- Senha;</w:t>
            </w:r>
          </w:p>
          <w:p w:rsidR="000F29C4" w:rsidRPr="00194999" w:rsidRDefault="000F29C4" w:rsidP="000F29C4">
            <w:pPr>
              <w:snapToGrid w:val="0"/>
              <w:jc w:val="both"/>
            </w:pPr>
            <w:r>
              <w:t>- Número para contato;</w:t>
            </w:r>
          </w:p>
          <w:p w:rsidR="00F26381" w:rsidRDefault="00F26381" w:rsidP="00194999">
            <w:pPr>
              <w:snapToGrid w:val="0"/>
              <w:jc w:val="both"/>
            </w:pPr>
            <w:r w:rsidRPr="00194999">
              <w:t xml:space="preserve">- </w:t>
            </w:r>
            <w:r w:rsidR="000F29C4">
              <w:t>Ocupação;</w:t>
            </w:r>
          </w:p>
          <w:p w:rsidR="00F26381" w:rsidRPr="000F29C4" w:rsidRDefault="000F29C4" w:rsidP="000F29C4">
            <w:pPr>
              <w:snapToGrid w:val="0"/>
              <w:jc w:val="both"/>
              <w:rPr>
                <w:rFonts w:ascii="Arial" w:hAnsi="Arial" w:cs="Arial"/>
                <w:b/>
              </w:rPr>
            </w:pPr>
            <w:r>
              <w:t>- Atividade que é responsável</w:t>
            </w:r>
            <w:r w:rsidR="008674D0">
              <w:t>.</w:t>
            </w:r>
          </w:p>
        </w:tc>
      </w:tr>
      <w:tr w:rsidR="0009003B" w:rsidTr="0019499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6A18BC" w:rsidRDefault="00030781" w:rsidP="00030781">
            <w:pPr>
              <w:pStyle w:val="Legenda"/>
              <w:jc w:val="left"/>
            </w:pPr>
            <w:r>
              <w:t>Senha deve possuir no mínimo 8 caracteres e pelo menos um caractere especial. E o número de telefone deve seguir o seguinte formato: (99) 99999-9999.</w:t>
            </w:r>
          </w:p>
        </w:tc>
      </w:tr>
      <w:tr w:rsidR="0009003B" w:rsidTr="0019499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09003B" w:rsidP="00194999">
            <w:pPr>
              <w:pStyle w:val="Comment"/>
              <w:snapToGrid w:val="0"/>
              <w:jc w:val="both"/>
              <w:rPr>
                <w:i w:val="0"/>
              </w:rPr>
            </w:pPr>
            <w:r w:rsidRPr="00194999">
              <w:rPr>
                <w:i w:val="0"/>
                <w:color w:val="000000"/>
              </w:rPr>
              <w:t>Alta</w:t>
            </w:r>
            <w:r w:rsidR="00194999">
              <w:rPr>
                <w:i w:val="0"/>
                <w:color w:val="000000"/>
              </w:rPr>
              <w:t>.</w:t>
            </w:r>
          </w:p>
        </w:tc>
      </w:tr>
    </w:tbl>
    <w:p w:rsidR="00C554FF" w:rsidRPr="00194999" w:rsidRDefault="00C554FF" w:rsidP="00C554FF">
      <w:pPr>
        <w:pStyle w:val="Legenda"/>
        <w:rPr>
          <w:i/>
        </w:rPr>
      </w:pPr>
      <w:bookmarkStart w:id="17" w:name="_Toc459891809"/>
      <w:bookmarkStart w:id="18" w:name="_Toc491291043"/>
      <w:r w:rsidRPr="00194999">
        <w:rPr>
          <w:b/>
        </w:rPr>
        <w:t>Tabela 0</w:t>
      </w:r>
      <w:r w:rsidR="00F0429C" w:rsidRPr="00194999">
        <w:rPr>
          <w:b/>
          <w:i/>
        </w:rPr>
        <w:fldChar w:fldCharType="begin"/>
      </w:r>
      <w:r w:rsidRPr="00194999">
        <w:rPr>
          <w:b/>
        </w:rPr>
        <w:instrText xml:space="preserve"> SEQ "Tabela" \*Arabic </w:instrText>
      </w:r>
      <w:r w:rsidR="00F0429C" w:rsidRPr="00194999">
        <w:rPr>
          <w:b/>
          <w:i/>
        </w:rPr>
        <w:fldChar w:fldCharType="separate"/>
      </w:r>
      <w:r>
        <w:rPr>
          <w:b/>
          <w:noProof/>
        </w:rPr>
        <w:t>1</w:t>
      </w:r>
      <w:r w:rsidR="00F0429C" w:rsidRPr="00194999">
        <w:rPr>
          <w:b/>
          <w:i/>
          <w:noProof/>
        </w:rPr>
        <w:fldChar w:fldCharType="end"/>
      </w:r>
      <w:r w:rsidRPr="00194999">
        <w:rPr>
          <w:b/>
        </w:rPr>
        <w:t xml:space="preserve"> -</w:t>
      </w:r>
      <w:r w:rsidRPr="00194999">
        <w:t xml:space="preserve"> Requisito Req.1</w:t>
      </w:r>
      <w:r>
        <w:t>.</w:t>
      </w:r>
      <w:bookmarkEnd w:id="17"/>
      <w:bookmarkEnd w:id="18"/>
    </w:p>
    <w:p w:rsidR="0009003B" w:rsidRPr="00DB468B" w:rsidRDefault="0009003B" w:rsidP="00194999">
      <w:pPr>
        <w:pStyle w:val="Ttulo3"/>
        <w:ind w:left="1560" w:hanging="851"/>
      </w:pPr>
      <w:bookmarkStart w:id="19" w:name="_Toc493684295"/>
      <w:r w:rsidRPr="00DB468B">
        <w:t>Req.</w:t>
      </w:r>
      <w:r w:rsidR="00F0429C">
        <w:fldChar w:fldCharType="begin"/>
      </w:r>
      <w:r w:rsidR="00097760">
        <w:instrText xml:space="preserve"> SEQ "Reqfuncionais" \*Arabic </w:instrText>
      </w:r>
      <w:r w:rsidR="00F0429C">
        <w:fldChar w:fldCharType="separate"/>
      </w:r>
      <w:r w:rsidR="000B485B">
        <w:rPr>
          <w:noProof/>
        </w:rPr>
        <w:t>2</w:t>
      </w:r>
      <w:r w:rsidR="00F0429C">
        <w:rPr>
          <w:noProof/>
        </w:rPr>
        <w:fldChar w:fldCharType="end"/>
      </w:r>
      <w:r w:rsidR="00E83E03" w:rsidRPr="00DB468B">
        <w:t>-</w:t>
      </w:r>
      <w:r w:rsidR="00E87A8A">
        <w:t>C</w:t>
      </w:r>
      <w:r w:rsidR="00F6550B">
        <w:t>adastro dos alunos</w:t>
      </w:r>
      <w:bookmarkEnd w:id="19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09003B" w:rsidTr="00F850B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021E" w:rsidRPr="00F6550B" w:rsidRDefault="00F6550B" w:rsidP="00F850B9">
            <w:pPr>
              <w:snapToGrid w:val="0"/>
              <w:jc w:val="both"/>
            </w:pPr>
            <w:r>
              <w:t>Cada aluno deve possuir os seguintes dados</w:t>
            </w:r>
            <w:r w:rsidRPr="00F6550B">
              <w:t>:</w:t>
            </w:r>
          </w:p>
          <w:p w:rsidR="00F6550B" w:rsidRDefault="00F6550B" w:rsidP="00F850B9">
            <w:pPr>
              <w:snapToGrid w:val="0"/>
              <w:jc w:val="both"/>
            </w:pPr>
            <w:r>
              <w:t>- Nome</w:t>
            </w:r>
            <w:r w:rsidR="00D6564F">
              <w:t xml:space="preserve"> completo</w:t>
            </w:r>
            <w:r>
              <w:t>;</w:t>
            </w:r>
          </w:p>
          <w:p w:rsidR="00F6550B" w:rsidRDefault="00F6550B" w:rsidP="00F850B9">
            <w:pPr>
              <w:snapToGrid w:val="0"/>
              <w:jc w:val="both"/>
            </w:pPr>
            <w:r>
              <w:t>- E</w:t>
            </w:r>
            <w:r w:rsidR="00176188">
              <w:t>-</w:t>
            </w:r>
            <w:r>
              <w:t>mail;</w:t>
            </w:r>
          </w:p>
          <w:p w:rsidR="00F6550B" w:rsidRDefault="00F6550B" w:rsidP="00F850B9">
            <w:pPr>
              <w:snapToGrid w:val="0"/>
              <w:jc w:val="both"/>
            </w:pPr>
            <w:r>
              <w:t>- Senha;</w:t>
            </w:r>
          </w:p>
          <w:p w:rsidR="00F6550B" w:rsidRPr="00F6550B" w:rsidRDefault="00F6550B" w:rsidP="00F850B9">
            <w:pPr>
              <w:snapToGrid w:val="0"/>
              <w:jc w:val="both"/>
            </w:pPr>
            <w:r>
              <w:t>- Número para contato</w:t>
            </w:r>
            <w:r w:rsidRPr="00F6550B">
              <w:t>;</w:t>
            </w:r>
          </w:p>
          <w:p w:rsidR="00F6550B" w:rsidRDefault="00F6550B" w:rsidP="00F850B9">
            <w:pPr>
              <w:snapToGrid w:val="0"/>
              <w:jc w:val="both"/>
            </w:pPr>
            <w:r w:rsidRPr="00F6550B">
              <w:t>- Per</w:t>
            </w:r>
            <w:r>
              <w:t>íodo;</w:t>
            </w:r>
          </w:p>
          <w:p w:rsidR="00F6550B" w:rsidRDefault="00B348E4" w:rsidP="00F850B9">
            <w:pPr>
              <w:snapToGrid w:val="0"/>
              <w:jc w:val="both"/>
            </w:pPr>
            <w:r>
              <w:t>- Matrícula;</w:t>
            </w:r>
          </w:p>
          <w:p w:rsidR="00B348E4" w:rsidRPr="00F6550B" w:rsidRDefault="00B348E4" w:rsidP="00F850B9">
            <w:pPr>
              <w:snapToGrid w:val="0"/>
              <w:jc w:val="both"/>
            </w:pPr>
            <w:r>
              <w:t>- Curso</w:t>
            </w:r>
            <w:r w:rsidR="008674D0">
              <w:t>.</w:t>
            </w:r>
          </w:p>
        </w:tc>
      </w:tr>
      <w:tr w:rsidR="00030781" w:rsidTr="00F850B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30781" w:rsidRPr="002040CA" w:rsidRDefault="00030781" w:rsidP="00030781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0781" w:rsidRPr="006A18BC" w:rsidRDefault="00030781" w:rsidP="00030781">
            <w:pPr>
              <w:pStyle w:val="Legenda"/>
              <w:jc w:val="left"/>
            </w:pPr>
            <w:r>
              <w:t>Senha deve possuir no mínimo 8 caracteres e pelo menos um caractere especial. E o número de telefone deve seguir o seguinte formato: (99) 99999-9999.</w:t>
            </w:r>
          </w:p>
        </w:tc>
      </w:tr>
      <w:tr w:rsidR="0009003B" w:rsidTr="00F850B9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09003B" w:rsidRPr="002040CA" w:rsidRDefault="0009003B" w:rsidP="00194999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003B" w:rsidRPr="00194999" w:rsidRDefault="0009003B" w:rsidP="00F850B9">
            <w:pPr>
              <w:pStyle w:val="Comment"/>
              <w:snapToGrid w:val="0"/>
              <w:jc w:val="both"/>
              <w:rPr>
                <w:i w:val="0"/>
              </w:rPr>
            </w:pPr>
            <w:r w:rsidRPr="00194999">
              <w:rPr>
                <w:i w:val="0"/>
                <w:color w:val="000000"/>
              </w:rPr>
              <w:t>Alta</w:t>
            </w:r>
            <w:r w:rsidR="00194999" w:rsidRPr="00194999">
              <w:rPr>
                <w:i w:val="0"/>
                <w:color w:val="000000"/>
              </w:rPr>
              <w:t>.</w:t>
            </w:r>
          </w:p>
        </w:tc>
      </w:tr>
    </w:tbl>
    <w:p w:rsidR="0009003B" w:rsidRDefault="0009003B" w:rsidP="00951EBE">
      <w:pPr>
        <w:pStyle w:val="Legenda"/>
      </w:pPr>
      <w:bookmarkStart w:id="20" w:name="_Toc491291044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="00BC7C8D"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 w:rsidR="00951EBE" w:rsidRPr="00C554FF">
        <w:rPr>
          <w:b/>
          <w:noProof/>
        </w:rPr>
        <w:t>2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 w:rsidRPr="00C554FF">
        <w:t>Requisito Req.</w:t>
      </w:r>
      <w:r w:rsidR="0053125E" w:rsidRPr="00C554FF">
        <w:t>2</w:t>
      </w:r>
      <w:r w:rsidR="00194999" w:rsidRPr="00C554FF">
        <w:t>.</w:t>
      </w:r>
      <w:bookmarkEnd w:id="20"/>
    </w:p>
    <w:p w:rsidR="00FA6DC0" w:rsidRDefault="00FA6DC0" w:rsidP="00951EBE">
      <w:pPr>
        <w:pStyle w:val="Legenda"/>
      </w:pPr>
    </w:p>
    <w:p w:rsidR="00FA6DC0" w:rsidRDefault="00FA6DC0" w:rsidP="00951EBE">
      <w:pPr>
        <w:pStyle w:val="Legenda"/>
      </w:pPr>
    </w:p>
    <w:p w:rsidR="00FA6DC0" w:rsidRDefault="00FA6DC0" w:rsidP="00951EBE">
      <w:pPr>
        <w:pStyle w:val="Legenda"/>
      </w:pPr>
    </w:p>
    <w:p w:rsidR="00FA6DC0" w:rsidRDefault="00FA6DC0" w:rsidP="00951EBE">
      <w:pPr>
        <w:pStyle w:val="Legenda"/>
      </w:pPr>
    </w:p>
    <w:p w:rsidR="00BA541B" w:rsidRDefault="00196542" w:rsidP="00BA541B">
      <w:pPr>
        <w:pStyle w:val="Ttulo3"/>
      </w:pPr>
      <w:bookmarkStart w:id="21" w:name="_Toc493684296"/>
      <w:r>
        <w:lastRenderedPageBreak/>
        <w:t>Req.3</w:t>
      </w:r>
      <w:r w:rsidR="00BA541B">
        <w:t>-</w:t>
      </w:r>
      <w:r>
        <w:t>Adicionar horários</w:t>
      </w:r>
      <w:bookmarkEnd w:id="21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A344D4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344D4" w:rsidRPr="002040CA" w:rsidRDefault="00A344D4" w:rsidP="008674D0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4D4" w:rsidRDefault="00196542" w:rsidP="00196542">
            <w:pPr>
              <w:snapToGrid w:val="0"/>
              <w:jc w:val="both"/>
            </w:pPr>
            <w:r>
              <w:t>Os alunos poderão adicionar aulas e atividades extras com os seguintes parâmetros:</w:t>
            </w:r>
          </w:p>
          <w:p w:rsidR="008674D0" w:rsidRDefault="00196542" w:rsidP="00196542">
            <w:pPr>
              <w:snapToGrid w:val="0"/>
              <w:jc w:val="both"/>
            </w:pPr>
            <w:r>
              <w:t xml:space="preserve">- </w:t>
            </w:r>
            <w:r w:rsidR="00030781">
              <w:t>Tipo (a</w:t>
            </w:r>
            <w:r w:rsidR="008674D0">
              <w:t>ula ou atividade extra);</w:t>
            </w:r>
          </w:p>
          <w:p w:rsidR="008674D0" w:rsidRPr="008674D0" w:rsidRDefault="008674D0" w:rsidP="00196542">
            <w:pPr>
              <w:snapToGrid w:val="0"/>
              <w:jc w:val="both"/>
            </w:pPr>
            <w:r>
              <w:t>- Nome</w:t>
            </w:r>
            <w:r w:rsidRPr="008674D0">
              <w:t>;</w:t>
            </w:r>
          </w:p>
          <w:p w:rsidR="008674D0" w:rsidRPr="008674D0" w:rsidRDefault="008674D0" w:rsidP="00196542">
            <w:pPr>
              <w:snapToGrid w:val="0"/>
              <w:jc w:val="both"/>
            </w:pPr>
            <w:r w:rsidRPr="008674D0">
              <w:t>- Código da disciplina;</w:t>
            </w:r>
          </w:p>
          <w:p w:rsidR="008674D0" w:rsidRDefault="008674D0" w:rsidP="00196542">
            <w:pPr>
              <w:snapToGrid w:val="0"/>
              <w:jc w:val="both"/>
            </w:pPr>
            <w:r w:rsidRPr="008674D0">
              <w:t>- Local;</w:t>
            </w:r>
          </w:p>
          <w:p w:rsidR="008674D0" w:rsidRDefault="008674D0" w:rsidP="00196542">
            <w:pPr>
              <w:snapToGrid w:val="0"/>
              <w:jc w:val="both"/>
            </w:pPr>
            <w:r>
              <w:t>- Datas</w:t>
            </w:r>
          </w:p>
          <w:p w:rsidR="008674D0" w:rsidRPr="008674D0" w:rsidRDefault="008674D0" w:rsidP="00196542">
            <w:pPr>
              <w:snapToGrid w:val="0"/>
              <w:jc w:val="both"/>
            </w:pPr>
            <w:r>
              <w:t>- Horários.</w:t>
            </w:r>
          </w:p>
        </w:tc>
      </w:tr>
      <w:tr w:rsidR="00A344D4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344D4" w:rsidRPr="002040CA" w:rsidRDefault="00A344D4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4D4" w:rsidRPr="00194999" w:rsidRDefault="00030781" w:rsidP="00030781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Código da disciplina conterá letras e números. Data será no seguinte formato: dd/mm/aa. Horário</w:t>
            </w:r>
            <w:r w:rsidR="00DD1E1B">
              <w:rPr>
                <w:i w:val="0"/>
                <w:color w:val="000000"/>
              </w:rPr>
              <w:t>: hh:mm.</w:t>
            </w:r>
          </w:p>
        </w:tc>
      </w:tr>
      <w:tr w:rsidR="00A344D4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344D4" w:rsidRPr="002040CA" w:rsidRDefault="00A344D4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4D4" w:rsidRPr="00194999" w:rsidRDefault="00A344D4" w:rsidP="008674D0">
            <w:pPr>
              <w:pStyle w:val="Comment"/>
              <w:snapToGrid w:val="0"/>
              <w:jc w:val="both"/>
              <w:rPr>
                <w:i w:val="0"/>
              </w:rPr>
            </w:pPr>
            <w:r w:rsidRPr="00194999">
              <w:rPr>
                <w:i w:val="0"/>
                <w:color w:val="000000"/>
              </w:rPr>
              <w:t>Alta.</w:t>
            </w:r>
          </w:p>
        </w:tc>
      </w:tr>
    </w:tbl>
    <w:p w:rsidR="00A344D4" w:rsidRDefault="00A344D4" w:rsidP="00A344D4">
      <w:pPr>
        <w:pStyle w:val="Legenda"/>
      </w:pPr>
      <w:bookmarkStart w:id="22" w:name="_Toc491291045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 w:rsidRPr="00C554FF">
        <w:rPr>
          <w:b/>
          <w:noProof/>
        </w:rPr>
        <w:t>3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 w:rsidRPr="00C554FF">
        <w:t>Requisito Req.3.</w:t>
      </w:r>
      <w:bookmarkEnd w:id="22"/>
    </w:p>
    <w:p w:rsidR="008674D0" w:rsidRPr="00C554FF" w:rsidRDefault="008674D0" w:rsidP="008674D0">
      <w:pPr>
        <w:pStyle w:val="Ttulo3"/>
      </w:pPr>
      <w:bookmarkStart w:id="23" w:name="_Toc493684297"/>
      <w:r>
        <w:t>Req.4-Editar horário</w:t>
      </w:r>
      <w:bookmarkEnd w:id="23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2126" w:rsidRDefault="00D92126" w:rsidP="00D92126">
            <w:pPr>
              <w:snapToGrid w:val="0"/>
              <w:jc w:val="both"/>
            </w:pPr>
            <w:r>
              <w:t>As edições de horários poderão ser feitas nos seguintes parâmetros:</w:t>
            </w:r>
          </w:p>
          <w:p w:rsidR="00D92126" w:rsidRDefault="00D92126" w:rsidP="00D92126">
            <w:pPr>
              <w:snapToGrid w:val="0"/>
              <w:jc w:val="both"/>
            </w:pPr>
            <w:r>
              <w:t>- Tipo (aula ou atividade extra);</w:t>
            </w:r>
          </w:p>
          <w:p w:rsidR="00D92126" w:rsidRPr="008674D0" w:rsidRDefault="00D92126" w:rsidP="00D92126">
            <w:pPr>
              <w:snapToGrid w:val="0"/>
              <w:jc w:val="both"/>
            </w:pPr>
            <w:r>
              <w:t>- Nome</w:t>
            </w:r>
            <w:r w:rsidRPr="008674D0">
              <w:t>;</w:t>
            </w:r>
          </w:p>
          <w:p w:rsidR="00D92126" w:rsidRPr="008674D0" w:rsidRDefault="00D92126" w:rsidP="00D92126">
            <w:pPr>
              <w:snapToGrid w:val="0"/>
              <w:jc w:val="both"/>
            </w:pPr>
            <w:r w:rsidRPr="008674D0">
              <w:t>- Código da disciplina;</w:t>
            </w:r>
          </w:p>
          <w:p w:rsidR="00D92126" w:rsidRDefault="00D92126" w:rsidP="00D92126">
            <w:pPr>
              <w:snapToGrid w:val="0"/>
              <w:jc w:val="both"/>
            </w:pPr>
            <w:r w:rsidRPr="008674D0">
              <w:t>- Local;</w:t>
            </w:r>
          </w:p>
          <w:p w:rsidR="00D92126" w:rsidRDefault="00D92126" w:rsidP="00D92126">
            <w:pPr>
              <w:snapToGrid w:val="0"/>
              <w:jc w:val="both"/>
            </w:pPr>
            <w:r>
              <w:t>- Datas</w:t>
            </w:r>
          </w:p>
          <w:p w:rsidR="008674D0" w:rsidRPr="008674D0" w:rsidRDefault="00D92126" w:rsidP="00D92126">
            <w:pPr>
              <w:snapToGrid w:val="0"/>
              <w:jc w:val="both"/>
            </w:pPr>
            <w:r>
              <w:t>- Horários.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D92126" w:rsidP="005D7864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Qualquer edição, antes de ser feitas, deve ser consultada</w:t>
            </w:r>
            <w:r w:rsidR="0022762B">
              <w:rPr>
                <w:i w:val="0"/>
                <w:color w:val="000000"/>
              </w:rPr>
              <w:t xml:space="preserve"> com o </w:t>
            </w:r>
            <w:r w:rsidR="005D7864">
              <w:rPr>
                <w:i w:val="0"/>
                <w:color w:val="000000"/>
              </w:rPr>
              <w:t>administrador</w:t>
            </w:r>
            <w:r w:rsidR="0022762B">
              <w:rPr>
                <w:i w:val="0"/>
                <w:color w:val="000000"/>
              </w:rPr>
              <w:t>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314B30" w:rsidP="008674D0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Baixa</w:t>
            </w:r>
            <w:r w:rsidR="008674D0" w:rsidRPr="00194999">
              <w:rPr>
                <w:i w:val="0"/>
                <w:color w:val="000000"/>
              </w:rPr>
              <w:t>.</w:t>
            </w:r>
          </w:p>
        </w:tc>
      </w:tr>
    </w:tbl>
    <w:p w:rsidR="008674D0" w:rsidRDefault="008674D0" w:rsidP="008674D0">
      <w:pPr>
        <w:pStyle w:val="Legenda"/>
      </w:pPr>
      <w:bookmarkStart w:id="24" w:name="_Toc491291046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4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Req.4</w:t>
      </w:r>
      <w:r w:rsidRPr="00C554FF">
        <w:t>.</w:t>
      </w:r>
      <w:bookmarkEnd w:id="24"/>
    </w:p>
    <w:p w:rsidR="008674D0" w:rsidRPr="008674D0" w:rsidRDefault="008674D0" w:rsidP="008674D0">
      <w:pPr>
        <w:pStyle w:val="Ttulo3"/>
      </w:pPr>
      <w:bookmarkStart w:id="25" w:name="_Toc493684298"/>
      <w:r w:rsidRPr="008674D0">
        <w:t>Req.</w:t>
      </w:r>
      <w:r>
        <w:t>5</w:t>
      </w:r>
      <w:r w:rsidRPr="008674D0">
        <w:t>-</w:t>
      </w:r>
      <w:r w:rsidR="008D3408">
        <w:t xml:space="preserve">Remover </w:t>
      </w:r>
      <w:r w:rsidRPr="008674D0">
        <w:t>horário</w:t>
      </w:r>
      <w:bookmarkEnd w:id="25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8674D0" w:rsidRDefault="008674D0" w:rsidP="008674D0">
            <w:pPr>
              <w:snapToGrid w:val="0"/>
              <w:jc w:val="both"/>
            </w:pPr>
            <w:r>
              <w:t>Ao final do semestre, os alunos poderão remover as atividades</w:t>
            </w:r>
            <w:r w:rsidR="00925CAE" w:rsidRPr="003A1A31">
              <w:t>/aulas</w:t>
            </w:r>
            <w:r>
              <w:t xml:space="preserve"> que não continuarão </w:t>
            </w:r>
            <w:r w:rsidR="00316EFC">
              <w:t xml:space="preserve">realizando </w:t>
            </w:r>
            <w:r>
              <w:t>durante as férias</w:t>
            </w:r>
            <w:r w:rsidR="00316EFC">
              <w:t>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5D7864" w:rsidP="000230B8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 xml:space="preserve">Para remover uma atividade, </w:t>
            </w:r>
            <w:r w:rsidR="000230B8">
              <w:rPr>
                <w:i w:val="0"/>
                <w:color w:val="000000"/>
              </w:rPr>
              <w:t>o administrador deve ser consultado.</w:t>
            </w:r>
          </w:p>
        </w:tc>
      </w:tr>
      <w:tr w:rsidR="008674D0" w:rsidTr="008674D0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674D0" w:rsidRPr="002040CA" w:rsidRDefault="008674D0" w:rsidP="008674D0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74D0" w:rsidRPr="00194999" w:rsidRDefault="008674D0" w:rsidP="008674D0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Média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674D0" w:rsidRDefault="00316EFC" w:rsidP="00BB24D5">
      <w:pPr>
        <w:pStyle w:val="Legenda"/>
        <w:rPr>
          <w:u w:val="single"/>
        </w:rPr>
      </w:pPr>
      <w:bookmarkStart w:id="26" w:name="_Toc491291047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5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Req.5</w:t>
      </w:r>
      <w:r w:rsidRPr="00C554FF">
        <w:t>.</w:t>
      </w:r>
      <w:bookmarkEnd w:id="26"/>
    </w:p>
    <w:p w:rsidR="00BB24D5" w:rsidRPr="008674D0" w:rsidRDefault="00BB24D5" w:rsidP="00BB24D5">
      <w:pPr>
        <w:pStyle w:val="Ttulo3"/>
      </w:pPr>
      <w:bookmarkStart w:id="27" w:name="_Toc493684299"/>
      <w:r w:rsidRPr="008674D0">
        <w:t>Req.</w:t>
      </w:r>
      <w:r w:rsidR="00787452">
        <w:t>6</w:t>
      </w:r>
      <w:r w:rsidRPr="008674D0">
        <w:t>-</w:t>
      </w:r>
      <w:r>
        <w:t>Listar Horário</w:t>
      </w:r>
      <w:bookmarkEnd w:id="27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BB24D5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BB24D5" w:rsidRPr="002040CA" w:rsidRDefault="00BB24D5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4D5" w:rsidRPr="008674D0" w:rsidRDefault="00BB24D5" w:rsidP="00BB24D5">
            <w:pPr>
              <w:snapToGrid w:val="0"/>
              <w:jc w:val="both"/>
            </w:pPr>
            <w:r>
              <w:t>Os alunos terão acesso aos horários do semestre. Poderão visualizar as atividades que já foram cumpridas e todo o planejamento do que foi feito e ainda não foi executado.</w:t>
            </w:r>
          </w:p>
        </w:tc>
      </w:tr>
      <w:tr w:rsidR="00BB24D5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BB24D5" w:rsidRPr="002040CA" w:rsidRDefault="00BB24D5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4D5" w:rsidRPr="00194999" w:rsidRDefault="006E5EAF" w:rsidP="0049547B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Os horários serão disponibilizados atrav</w:t>
            </w:r>
            <w:r w:rsidR="008D4E83">
              <w:rPr>
                <w:i w:val="0"/>
                <w:color w:val="000000"/>
              </w:rPr>
              <w:t xml:space="preserve">és de uma </w:t>
            </w:r>
            <w:r w:rsidR="0049547B">
              <w:rPr>
                <w:i w:val="0"/>
                <w:color w:val="000000" w:themeColor="text1"/>
              </w:rPr>
              <w:t>tabela.</w:t>
            </w:r>
          </w:p>
        </w:tc>
      </w:tr>
      <w:tr w:rsidR="00BB24D5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BB24D5" w:rsidRPr="002040CA" w:rsidRDefault="00BB24D5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4D5" w:rsidRPr="00194999" w:rsidRDefault="00BB24D5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BB24D5" w:rsidRDefault="00BB24D5" w:rsidP="00BB24D5">
      <w:pPr>
        <w:pStyle w:val="Legenda"/>
      </w:pPr>
      <w:bookmarkStart w:id="28" w:name="_Toc491291048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6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Req.6</w:t>
      </w:r>
      <w:r w:rsidRPr="00C554FF">
        <w:t>.</w:t>
      </w:r>
      <w:bookmarkEnd w:id="28"/>
    </w:p>
    <w:p w:rsidR="00FA6DC0" w:rsidRDefault="00FA6DC0" w:rsidP="00BB24D5">
      <w:pPr>
        <w:pStyle w:val="Legenda"/>
      </w:pPr>
    </w:p>
    <w:p w:rsidR="00FA6DC0" w:rsidRDefault="00FA6DC0" w:rsidP="00BB24D5">
      <w:pPr>
        <w:pStyle w:val="Legenda"/>
      </w:pPr>
    </w:p>
    <w:p w:rsidR="00787452" w:rsidRPr="00787452" w:rsidRDefault="00787452" w:rsidP="00787452">
      <w:pPr>
        <w:pStyle w:val="Ttulo3"/>
      </w:pPr>
      <w:bookmarkStart w:id="29" w:name="_Toc493684300"/>
      <w:r w:rsidRPr="00787452">
        <w:t>Req.</w:t>
      </w:r>
      <w:r>
        <w:t>7</w:t>
      </w:r>
      <w:r w:rsidRPr="00787452">
        <w:t>-</w:t>
      </w:r>
      <w:r>
        <w:t>Adicionar horário de início de atividade</w:t>
      </w:r>
      <w:bookmarkEnd w:id="29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787452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787452" w:rsidRPr="002040CA" w:rsidRDefault="00787452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452" w:rsidRPr="008674D0" w:rsidRDefault="00787452" w:rsidP="00295ABC">
            <w:pPr>
              <w:snapToGrid w:val="0"/>
              <w:jc w:val="both"/>
            </w:pPr>
            <w:r>
              <w:t>Quando o</w:t>
            </w:r>
            <w:r w:rsidR="00AC23D4">
              <w:t>s</w:t>
            </w:r>
            <w:r>
              <w:t xml:space="preserve"> aluno</w:t>
            </w:r>
            <w:r w:rsidR="00AC23D4">
              <w:t>s</w:t>
            </w:r>
            <w:r>
              <w:t xml:space="preserve"> der</w:t>
            </w:r>
            <w:r w:rsidR="00AC23D4">
              <w:t>em</w:t>
            </w:r>
            <w:r>
              <w:t xml:space="preserve"> início a alguma atividade extra da instituição, dever</w:t>
            </w:r>
            <w:r w:rsidR="00AC23D4">
              <w:t>ão</w:t>
            </w:r>
            <w:r>
              <w:t xml:space="preserve"> acessar o aplicativo e registrar o horário em que começ</w:t>
            </w:r>
            <w:r w:rsidR="00AC23D4">
              <w:t>aram</w:t>
            </w:r>
            <w:r>
              <w:t>.</w:t>
            </w:r>
          </w:p>
        </w:tc>
      </w:tr>
      <w:tr w:rsidR="00787452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787452" w:rsidRPr="002040CA" w:rsidRDefault="00787452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452" w:rsidRPr="00194999" w:rsidRDefault="00787452" w:rsidP="00D701FC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 horário a ser adicionado pode ser o horário atual ou outro horário, caso o</w:t>
            </w:r>
            <w:r w:rsidR="00AC23D4">
              <w:rPr>
                <w:i w:val="0"/>
                <w:color w:val="000000"/>
              </w:rPr>
              <w:t>s</w:t>
            </w:r>
            <w:r>
              <w:rPr>
                <w:i w:val="0"/>
                <w:color w:val="000000"/>
              </w:rPr>
              <w:t xml:space="preserve"> aluno</w:t>
            </w:r>
            <w:r w:rsidR="00AC23D4">
              <w:rPr>
                <w:i w:val="0"/>
                <w:color w:val="000000"/>
              </w:rPr>
              <w:t>s</w:t>
            </w:r>
            <w:r>
              <w:rPr>
                <w:i w:val="0"/>
                <w:color w:val="000000"/>
              </w:rPr>
              <w:t xml:space="preserve"> tenha</w:t>
            </w:r>
            <w:r w:rsidR="00AC23D4">
              <w:rPr>
                <w:i w:val="0"/>
                <w:color w:val="000000"/>
              </w:rPr>
              <w:t>m e</w:t>
            </w:r>
            <w:r>
              <w:rPr>
                <w:i w:val="0"/>
                <w:color w:val="000000"/>
              </w:rPr>
              <w:t xml:space="preserve">squecido de </w:t>
            </w:r>
            <w:r w:rsidR="00D701FC">
              <w:rPr>
                <w:i w:val="0"/>
                <w:color w:val="000000"/>
              </w:rPr>
              <w:t xml:space="preserve">se </w:t>
            </w:r>
            <w:r>
              <w:rPr>
                <w:i w:val="0"/>
                <w:color w:val="000000"/>
              </w:rPr>
              <w:t>registrar.</w:t>
            </w:r>
          </w:p>
        </w:tc>
      </w:tr>
      <w:tr w:rsidR="00787452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787452" w:rsidRPr="002040CA" w:rsidRDefault="00787452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7452" w:rsidRPr="00194999" w:rsidRDefault="00787452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787452" w:rsidRDefault="00787452" w:rsidP="00787452">
      <w:pPr>
        <w:pStyle w:val="Legenda"/>
      </w:pPr>
      <w:bookmarkStart w:id="30" w:name="_Toc491291049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7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Req.7</w:t>
      </w:r>
      <w:r w:rsidRPr="00C554FF">
        <w:t>.</w:t>
      </w:r>
      <w:bookmarkEnd w:id="30"/>
    </w:p>
    <w:p w:rsidR="00AC23D4" w:rsidRPr="00787452" w:rsidRDefault="00AC23D4" w:rsidP="00AC23D4">
      <w:pPr>
        <w:pStyle w:val="Ttulo3"/>
      </w:pPr>
      <w:bookmarkStart w:id="31" w:name="_Toc493684301"/>
      <w:r w:rsidRPr="00787452">
        <w:t>Req.</w:t>
      </w:r>
      <w:r>
        <w:t>8</w:t>
      </w:r>
      <w:r w:rsidRPr="00787452">
        <w:t>-</w:t>
      </w:r>
      <w:r>
        <w:t>Adicionar horário de término de atividade</w:t>
      </w:r>
      <w:bookmarkEnd w:id="31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AC23D4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C23D4" w:rsidRPr="002040CA" w:rsidRDefault="00AC23D4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3D4" w:rsidRPr="008674D0" w:rsidRDefault="00AC23D4" w:rsidP="00295ABC">
            <w:pPr>
              <w:snapToGrid w:val="0"/>
              <w:jc w:val="both"/>
            </w:pPr>
            <w:r>
              <w:t>Ao término da atividade os alunos deverão acessar novamente o aplicativo e registrar o horário de saída, como no início da atividade</w:t>
            </w:r>
            <w:r w:rsidR="00213092">
              <w:t>.</w:t>
            </w:r>
          </w:p>
        </w:tc>
      </w:tr>
      <w:tr w:rsidR="00AC23D4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C23D4" w:rsidRPr="002040CA" w:rsidRDefault="00AC23D4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3D4" w:rsidRPr="00194999" w:rsidRDefault="00AC23D4" w:rsidP="00213092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 xml:space="preserve">O horário </w:t>
            </w:r>
            <w:r w:rsidR="00213092">
              <w:rPr>
                <w:i w:val="0"/>
                <w:color w:val="000000"/>
              </w:rPr>
              <w:t>tem que ser definido corretamente, pois o administrador da atividade irá monitorar o cumprimento das atividades.</w:t>
            </w:r>
          </w:p>
        </w:tc>
      </w:tr>
      <w:tr w:rsidR="00AC23D4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AC23D4" w:rsidRPr="002040CA" w:rsidRDefault="00AC23D4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3D4" w:rsidRPr="00194999" w:rsidRDefault="00AC23D4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D3408" w:rsidRDefault="00AC23D4" w:rsidP="00AC23D4">
      <w:pPr>
        <w:pStyle w:val="Legenda"/>
      </w:pPr>
      <w:bookmarkStart w:id="32" w:name="_Toc491291050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 w:rsidR="0059467A">
        <w:rPr>
          <w:b/>
          <w:noProof/>
        </w:rPr>
        <w:t>8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</w:t>
      </w:r>
      <w:r w:rsidR="0059467A">
        <w:t>8</w:t>
      </w:r>
      <w:r w:rsidRPr="00C554FF">
        <w:t>.</w:t>
      </w:r>
      <w:bookmarkEnd w:id="32"/>
    </w:p>
    <w:p w:rsidR="008D3408" w:rsidRPr="00787452" w:rsidRDefault="008D3408" w:rsidP="008D3408">
      <w:pPr>
        <w:pStyle w:val="Ttulo3"/>
      </w:pPr>
      <w:bookmarkStart w:id="33" w:name="_Toc493684302"/>
      <w:r w:rsidRPr="00787452">
        <w:t>Req.</w:t>
      </w:r>
      <w:r>
        <w:t>9</w:t>
      </w:r>
      <w:r w:rsidRPr="00787452">
        <w:t>-</w:t>
      </w:r>
      <w:r w:rsidR="003A1A31">
        <w:t>Criar</w:t>
      </w:r>
      <w:r w:rsidR="00D6564F">
        <w:t xml:space="preserve"> atividade</w:t>
      </w:r>
      <w:r w:rsidR="003A1A31">
        <w:t xml:space="preserve"> extra</w:t>
      </w:r>
      <w:bookmarkEnd w:id="33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Default="008D3408" w:rsidP="008D3408">
            <w:pPr>
              <w:snapToGrid w:val="0"/>
              <w:jc w:val="both"/>
            </w:pPr>
            <w:r>
              <w:t xml:space="preserve">Os administradores poderão </w:t>
            </w:r>
            <w:r w:rsidR="003A1A31">
              <w:t xml:space="preserve">criar atividades extras e específicas em que serão responsáveis e </w:t>
            </w:r>
            <w:r>
              <w:t xml:space="preserve">adicionar </w:t>
            </w:r>
            <w:r w:rsidR="003A1A31">
              <w:t xml:space="preserve">alunos </w:t>
            </w:r>
            <w:r w:rsidR="00121619">
              <w:t>a</w:t>
            </w:r>
            <w:r w:rsidR="003A1A31">
              <w:t xml:space="preserve"> elas</w:t>
            </w:r>
            <w:r w:rsidR="00D6564F">
              <w:t>. Os seguintes dados serão necessários para buscar o</w:t>
            </w:r>
            <w:r w:rsidR="003A1A31">
              <w:t>s</w:t>
            </w:r>
            <w:r w:rsidR="00D6564F">
              <w:t xml:space="preserve"> aluno</w:t>
            </w:r>
            <w:r w:rsidR="003A1A31">
              <w:t>s</w:t>
            </w:r>
            <w:r w:rsidR="00D6564F">
              <w:t>:</w:t>
            </w:r>
          </w:p>
          <w:p w:rsidR="00D6564F" w:rsidRDefault="00D6564F" w:rsidP="008D3408">
            <w:pPr>
              <w:snapToGrid w:val="0"/>
              <w:jc w:val="both"/>
            </w:pPr>
            <w:r>
              <w:t>- Nome;</w:t>
            </w:r>
          </w:p>
          <w:p w:rsidR="00D6564F" w:rsidRDefault="00D6564F" w:rsidP="008D3408">
            <w:pPr>
              <w:snapToGrid w:val="0"/>
              <w:jc w:val="both"/>
            </w:pPr>
            <w:r>
              <w:t>- Curso;</w:t>
            </w:r>
          </w:p>
          <w:p w:rsidR="00D6564F" w:rsidRDefault="00D6564F" w:rsidP="008D3408">
            <w:pPr>
              <w:snapToGrid w:val="0"/>
              <w:jc w:val="both"/>
            </w:pPr>
            <w:r>
              <w:t>- Período;</w:t>
            </w:r>
          </w:p>
          <w:p w:rsidR="00D6564F" w:rsidRDefault="00D6564F" w:rsidP="008D3408">
            <w:pPr>
              <w:snapToGrid w:val="0"/>
              <w:jc w:val="both"/>
            </w:pPr>
            <w:r>
              <w:t>- Matrícula;</w:t>
            </w:r>
          </w:p>
          <w:p w:rsidR="00D6564F" w:rsidRDefault="00D6564F" w:rsidP="008D3408">
            <w:pPr>
              <w:snapToGrid w:val="0"/>
              <w:jc w:val="both"/>
            </w:pPr>
          </w:p>
          <w:p w:rsidR="00D6564F" w:rsidRDefault="00D6564F" w:rsidP="008D3408">
            <w:pPr>
              <w:snapToGrid w:val="0"/>
              <w:jc w:val="both"/>
            </w:pPr>
            <w:r>
              <w:t>Para criar a atividade serão necessárias as seguintes informações:</w:t>
            </w:r>
          </w:p>
          <w:p w:rsidR="00D6564F" w:rsidRDefault="00D6564F" w:rsidP="008D3408">
            <w:pPr>
              <w:snapToGrid w:val="0"/>
              <w:jc w:val="both"/>
            </w:pPr>
            <w:r>
              <w:t>- Tipo de atividade;</w:t>
            </w:r>
          </w:p>
          <w:p w:rsidR="00D6564F" w:rsidRDefault="00D6564F" w:rsidP="00D6564F">
            <w:pPr>
              <w:snapToGrid w:val="0"/>
              <w:jc w:val="both"/>
            </w:pPr>
            <w:r>
              <w:t>- Nome ou tema da atividade;</w:t>
            </w:r>
          </w:p>
          <w:p w:rsidR="00D6564F" w:rsidRDefault="00D6564F" w:rsidP="00D6564F">
            <w:pPr>
              <w:snapToGrid w:val="0"/>
              <w:jc w:val="both"/>
            </w:pPr>
            <w:r>
              <w:t>- Tempo mensal obrigat</w:t>
            </w:r>
            <w:r w:rsidR="003A1A31">
              <w:t>ório;</w:t>
            </w:r>
          </w:p>
          <w:p w:rsidR="003A1A31" w:rsidRPr="008674D0" w:rsidRDefault="003A1A31" w:rsidP="00D6564F">
            <w:pPr>
              <w:snapToGrid w:val="0"/>
              <w:jc w:val="both"/>
            </w:pPr>
            <w:r>
              <w:t>- Número de alunos participantes.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D6564F" w:rsidRDefault="00D6564F" w:rsidP="00295ABC">
            <w:pPr>
              <w:pStyle w:val="Comment"/>
              <w:snapToGrid w:val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i w:val="0"/>
                <w:color w:val="000000"/>
              </w:rPr>
              <w:t>O administrador deverá estipular um tempo mínimo que o aluno deverá dedicar à atividade durante o mês.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8D3408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787452" w:rsidRDefault="008D3408" w:rsidP="00BB24D5">
      <w:pPr>
        <w:pStyle w:val="Legenda"/>
      </w:pPr>
      <w:bookmarkStart w:id="34" w:name="_Toc491291051"/>
      <w:r w:rsidRPr="00C554FF">
        <w:rPr>
          <w:b/>
        </w:rPr>
        <w:t>Tabela 0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9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Req.9</w:t>
      </w:r>
      <w:r w:rsidRPr="00C554FF">
        <w:t>.</w:t>
      </w:r>
      <w:bookmarkEnd w:id="34"/>
    </w:p>
    <w:p w:rsidR="00FA6DC0" w:rsidRDefault="00FA6DC0" w:rsidP="00BB24D5">
      <w:pPr>
        <w:pStyle w:val="Legenda"/>
      </w:pPr>
    </w:p>
    <w:p w:rsidR="004522C3" w:rsidRDefault="004522C3" w:rsidP="00BB24D5">
      <w:pPr>
        <w:pStyle w:val="Legenda"/>
      </w:pPr>
    </w:p>
    <w:p w:rsidR="004522C3" w:rsidRDefault="004522C3" w:rsidP="00BB24D5">
      <w:pPr>
        <w:pStyle w:val="Legenda"/>
      </w:pPr>
    </w:p>
    <w:p w:rsidR="008D3408" w:rsidRPr="00787452" w:rsidRDefault="008D3408" w:rsidP="008D3408">
      <w:pPr>
        <w:pStyle w:val="Ttulo3"/>
      </w:pPr>
      <w:bookmarkStart w:id="35" w:name="_Toc493684303"/>
      <w:r w:rsidRPr="00787452">
        <w:lastRenderedPageBreak/>
        <w:t>Req.</w:t>
      </w:r>
      <w:r>
        <w:t>10</w:t>
      </w:r>
      <w:r w:rsidRPr="00787452">
        <w:t>-</w:t>
      </w:r>
      <w:r w:rsidR="00DB289F">
        <w:t>Finalizar</w:t>
      </w:r>
      <w:r w:rsidR="00925CAE">
        <w:t xml:space="preserve"> de atividade</w:t>
      </w:r>
      <w:bookmarkEnd w:id="35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D3408" w:rsidTr="004522C3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D3408" w:rsidRPr="008674D0" w:rsidRDefault="008D3408" w:rsidP="003A1A31">
            <w:pPr>
              <w:snapToGrid w:val="0"/>
              <w:jc w:val="both"/>
            </w:pPr>
            <w:r>
              <w:t xml:space="preserve">Ao término da atividade </w:t>
            </w:r>
            <w:r w:rsidR="003A1A31">
              <w:t>extra ou em caso de desistência, o administrador deverá remover o aluno da atividade</w:t>
            </w:r>
            <w:r w:rsidR="00C864B3">
              <w:t xml:space="preserve"> e </w:t>
            </w:r>
            <w:r w:rsidR="00BD0E93">
              <w:t>finalizá-la</w:t>
            </w:r>
            <w:r w:rsidR="00C864B3">
              <w:t>.</w:t>
            </w:r>
          </w:p>
        </w:tc>
      </w:tr>
      <w:tr w:rsidR="008D3408" w:rsidTr="004522C3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408" w:rsidRPr="00194999" w:rsidRDefault="00BD0E93" w:rsidP="003A1A31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Os alunos somente serão removidos se a atividade ti</w:t>
            </w:r>
            <w:r w:rsidR="00176188">
              <w:rPr>
                <w:i w:val="0"/>
                <w:color w:val="000000"/>
              </w:rPr>
              <w:t>ver sido finalizada, caso contrá</w:t>
            </w:r>
            <w:r>
              <w:rPr>
                <w:i w:val="0"/>
                <w:color w:val="000000"/>
              </w:rPr>
              <w:t>rio será utilizada a função de editar.</w:t>
            </w:r>
          </w:p>
        </w:tc>
      </w:tr>
      <w:tr w:rsidR="008D3408" w:rsidTr="004522C3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408" w:rsidRPr="00194999" w:rsidRDefault="008D3408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D3408" w:rsidRDefault="008D3408" w:rsidP="00BB24D5">
      <w:pPr>
        <w:pStyle w:val="Legenda"/>
      </w:pPr>
      <w:bookmarkStart w:id="36" w:name="_Toc491291052"/>
      <w:r w:rsidRPr="00C554FF">
        <w:rPr>
          <w:b/>
        </w:rPr>
        <w:t xml:space="preserve">Tabela 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10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>
        <w:t>Requisito Req.10</w:t>
      </w:r>
      <w:r w:rsidRPr="00C554FF">
        <w:t>.</w:t>
      </w:r>
      <w:bookmarkEnd w:id="36"/>
    </w:p>
    <w:p w:rsidR="008D3408" w:rsidRPr="00787452" w:rsidRDefault="008D3408" w:rsidP="004522C3">
      <w:pPr>
        <w:pStyle w:val="Ttulo3"/>
      </w:pPr>
      <w:bookmarkStart w:id="37" w:name="_Toc493684304"/>
      <w:r w:rsidRPr="00787452">
        <w:t>Req.</w:t>
      </w:r>
      <w:r w:rsidR="004522C3">
        <w:t>11</w:t>
      </w:r>
      <w:r w:rsidRPr="00787452">
        <w:t>-</w:t>
      </w:r>
      <w:r>
        <w:t xml:space="preserve">Editar </w:t>
      </w:r>
      <w:r w:rsidR="00925CAE">
        <w:t>atividade</w:t>
      </w:r>
      <w:bookmarkEnd w:id="37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64B3" w:rsidRDefault="00C864B3" w:rsidP="00C864B3">
            <w:pPr>
              <w:snapToGrid w:val="0"/>
              <w:jc w:val="both"/>
            </w:pPr>
            <w:r>
              <w:t>O administrador poderá fazer alterações nas atividades já existentes, tais como:</w:t>
            </w:r>
          </w:p>
          <w:p w:rsidR="00C864B3" w:rsidRDefault="00C864B3" w:rsidP="00C864B3">
            <w:pPr>
              <w:snapToGrid w:val="0"/>
              <w:jc w:val="both"/>
            </w:pPr>
            <w:r>
              <w:t>- Adicionar novos alunos;</w:t>
            </w:r>
          </w:p>
          <w:p w:rsidR="00BD0E93" w:rsidRDefault="00BD0E93" w:rsidP="00C864B3">
            <w:pPr>
              <w:snapToGrid w:val="0"/>
              <w:jc w:val="both"/>
            </w:pPr>
            <w:r>
              <w:t>- Trocar os alunos participantes;</w:t>
            </w:r>
          </w:p>
          <w:p w:rsidR="00121619" w:rsidRDefault="00121619" w:rsidP="00C864B3">
            <w:pPr>
              <w:snapToGrid w:val="0"/>
              <w:jc w:val="both"/>
            </w:pPr>
          </w:p>
          <w:p w:rsidR="00121619" w:rsidRDefault="00121619" w:rsidP="00121619">
            <w:pPr>
              <w:snapToGrid w:val="0"/>
              <w:jc w:val="both"/>
            </w:pPr>
            <w:r>
              <w:t xml:space="preserve">Também poderá ser feito alterações das informações, como: </w:t>
            </w:r>
          </w:p>
          <w:p w:rsidR="00121619" w:rsidRDefault="00121619" w:rsidP="00121619">
            <w:pPr>
              <w:snapToGrid w:val="0"/>
              <w:jc w:val="both"/>
            </w:pPr>
            <w:r>
              <w:t>- Tipo de atividade;</w:t>
            </w:r>
          </w:p>
          <w:p w:rsidR="00121619" w:rsidRDefault="00121619" w:rsidP="00121619">
            <w:pPr>
              <w:snapToGrid w:val="0"/>
              <w:jc w:val="both"/>
            </w:pPr>
            <w:r>
              <w:t>- Nome ou tema da atividade;</w:t>
            </w:r>
          </w:p>
          <w:p w:rsidR="00121619" w:rsidRDefault="00121619" w:rsidP="00121619">
            <w:pPr>
              <w:snapToGrid w:val="0"/>
              <w:jc w:val="both"/>
            </w:pPr>
            <w:r>
              <w:t>- Tempo mensal obrigatório;</w:t>
            </w:r>
          </w:p>
          <w:p w:rsidR="00121619" w:rsidRPr="008674D0" w:rsidRDefault="00121619" w:rsidP="00121619">
            <w:pPr>
              <w:snapToGrid w:val="0"/>
              <w:jc w:val="both"/>
            </w:pPr>
            <w:r>
              <w:t>- Número de alunos participantes.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BD0E93" w:rsidRDefault="00BD0E93" w:rsidP="00BD0E93">
            <w:pPr>
              <w:snapToGrid w:val="0"/>
              <w:jc w:val="both"/>
            </w:pPr>
            <w:r>
              <w:t>Não possui.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DB289F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Baixa</w:t>
            </w:r>
            <w:r w:rsidR="008D3408" w:rsidRPr="00194999">
              <w:rPr>
                <w:i w:val="0"/>
                <w:color w:val="000000"/>
              </w:rPr>
              <w:t>.</w:t>
            </w:r>
          </w:p>
        </w:tc>
      </w:tr>
    </w:tbl>
    <w:p w:rsidR="00DB289F" w:rsidRDefault="008D3408" w:rsidP="00DB289F">
      <w:pPr>
        <w:pStyle w:val="Legenda"/>
      </w:pPr>
      <w:bookmarkStart w:id="38" w:name="_Toc491291053"/>
      <w:r w:rsidRPr="00C554FF">
        <w:rPr>
          <w:b/>
        </w:rPr>
        <w:t xml:space="preserve">Tabela 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11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 w:rsidR="004522C3">
        <w:t>Requisito Req.11</w:t>
      </w:r>
      <w:r w:rsidRPr="00C554FF">
        <w:t>.</w:t>
      </w:r>
      <w:bookmarkEnd w:id="38"/>
    </w:p>
    <w:p w:rsidR="00DB289F" w:rsidRDefault="00DB289F" w:rsidP="00DB289F">
      <w:pPr>
        <w:pStyle w:val="Legenda"/>
      </w:pPr>
    </w:p>
    <w:p w:rsidR="008D3408" w:rsidRPr="00787452" w:rsidRDefault="008D3408" w:rsidP="00DB289F">
      <w:pPr>
        <w:pStyle w:val="Ttulo3"/>
      </w:pPr>
      <w:bookmarkStart w:id="39" w:name="_Toc493684305"/>
      <w:r w:rsidRPr="00787452">
        <w:t>Req.</w:t>
      </w:r>
      <w:r w:rsidR="004522C3">
        <w:t>12</w:t>
      </w:r>
      <w:r w:rsidRPr="00787452">
        <w:t>-</w:t>
      </w:r>
      <w:r>
        <w:t>Monitorar cumprimento de atividade</w:t>
      </w:r>
      <w:bookmarkEnd w:id="39"/>
    </w:p>
    <w:tbl>
      <w:tblPr>
        <w:tblW w:w="10071" w:type="dxa"/>
        <w:tblInd w:w="76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8228"/>
      </w:tblGrid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</w:pPr>
            <w:r w:rsidRPr="002040CA">
              <w:rPr>
                <w:b/>
              </w:rPr>
              <w:t>Detalhamento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8674D0" w:rsidRDefault="00DB289F" w:rsidP="00295ABC">
            <w:pPr>
              <w:snapToGrid w:val="0"/>
              <w:jc w:val="both"/>
            </w:pPr>
            <w:r>
              <w:t>O cumprimento das atividade</w:t>
            </w:r>
            <w:r w:rsidR="0079690B">
              <w:t>s</w:t>
            </w:r>
            <w:r>
              <w:t xml:space="preserve"> poderá ser monitorado pelos administradores, que terão acesso aos horários programados para as atividades e cumpridos pelos alunos.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Observação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DB289F" w:rsidP="00295ABC">
            <w:pPr>
              <w:pStyle w:val="Comment"/>
              <w:snapToGrid w:val="0"/>
              <w:jc w:val="both"/>
              <w:rPr>
                <w:rFonts w:ascii="Arial" w:hAnsi="Arial" w:cs="Arial"/>
                <w:b/>
                <w:i w:val="0"/>
              </w:rPr>
            </w:pPr>
            <w:r>
              <w:rPr>
                <w:i w:val="0"/>
                <w:color w:val="000000"/>
              </w:rPr>
              <w:t>Os administradores somente possuirão acesso as atividades em que são responsáveis.</w:t>
            </w:r>
          </w:p>
        </w:tc>
      </w:tr>
      <w:tr w:rsidR="008D3408" w:rsidTr="00295ABC">
        <w:trPr>
          <w:cantSplit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 w:themeFill="text1" w:themeFillTint="A6"/>
            <w:vAlign w:val="center"/>
          </w:tcPr>
          <w:p w:rsidR="008D3408" w:rsidRPr="002040CA" w:rsidRDefault="008D3408" w:rsidP="00295ABC">
            <w:pPr>
              <w:snapToGrid w:val="0"/>
              <w:spacing w:before="60" w:after="60"/>
              <w:jc w:val="center"/>
              <w:rPr>
                <w:color w:val="000000"/>
              </w:rPr>
            </w:pPr>
            <w:r w:rsidRPr="002040CA">
              <w:rPr>
                <w:b/>
              </w:rPr>
              <w:t>Prioridade</w:t>
            </w:r>
          </w:p>
        </w:tc>
        <w:tc>
          <w:tcPr>
            <w:tcW w:w="8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3408" w:rsidRPr="00194999" w:rsidRDefault="008D3408" w:rsidP="00295ABC">
            <w:pPr>
              <w:pStyle w:val="Comment"/>
              <w:snapToGrid w:val="0"/>
              <w:jc w:val="both"/>
              <w:rPr>
                <w:i w:val="0"/>
              </w:rPr>
            </w:pPr>
            <w:r>
              <w:rPr>
                <w:i w:val="0"/>
                <w:color w:val="000000"/>
              </w:rPr>
              <w:t>Alta</w:t>
            </w:r>
            <w:r w:rsidRPr="00194999">
              <w:rPr>
                <w:i w:val="0"/>
                <w:color w:val="000000"/>
              </w:rPr>
              <w:t>.</w:t>
            </w:r>
          </w:p>
        </w:tc>
      </w:tr>
    </w:tbl>
    <w:p w:rsidR="008D3408" w:rsidRDefault="008D3408" w:rsidP="00BB24D5">
      <w:pPr>
        <w:pStyle w:val="Legenda"/>
      </w:pPr>
      <w:bookmarkStart w:id="40" w:name="_Toc491291054"/>
      <w:r w:rsidRPr="00C554FF">
        <w:rPr>
          <w:b/>
        </w:rPr>
        <w:t xml:space="preserve">Tabela </w:t>
      </w:r>
      <w:r w:rsidR="00F0429C" w:rsidRPr="00C554FF">
        <w:rPr>
          <w:b/>
        </w:rPr>
        <w:fldChar w:fldCharType="begin"/>
      </w:r>
      <w:r w:rsidRPr="00C554FF">
        <w:rPr>
          <w:b/>
        </w:rPr>
        <w:instrText xml:space="preserve"> SEQ "Tabela" \*Arabic </w:instrText>
      </w:r>
      <w:r w:rsidR="00F0429C" w:rsidRPr="00C554FF">
        <w:rPr>
          <w:b/>
        </w:rPr>
        <w:fldChar w:fldCharType="separate"/>
      </w:r>
      <w:r>
        <w:rPr>
          <w:b/>
          <w:noProof/>
        </w:rPr>
        <w:t>12</w:t>
      </w:r>
      <w:r w:rsidR="00F0429C" w:rsidRPr="00C554FF">
        <w:rPr>
          <w:b/>
          <w:noProof/>
        </w:rPr>
        <w:fldChar w:fldCharType="end"/>
      </w:r>
      <w:r w:rsidRPr="00194999">
        <w:rPr>
          <w:b/>
          <w:i/>
        </w:rPr>
        <w:t xml:space="preserve"> -</w:t>
      </w:r>
      <w:r w:rsidR="004522C3">
        <w:t>Requisito Req.12</w:t>
      </w:r>
      <w:r w:rsidRPr="00C554FF">
        <w:t>.</w:t>
      </w:r>
      <w:bookmarkEnd w:id="40"/>
    </w:p>
    <w:p w:rsidR="00BB24D5" w:rsidRPr="00316EFC" w:rsidRDefault="00BB24D5" w:rsidP="00A344D4">
      <w:pPr>
        <w:jc w:val="center"/>
        <w:rPr>
          <w:u w:val="single"/>
        </w:rPr>
      </w:pPr>
    </w:p>
    <w:p w:rsidR="009F697A" w:rsidRDefault="009F697A">
      <w:pPr>
        <w:pStyle w:val="Ttulo2"/>
        <w:pageBreakBefore/>
      </w:pPr>
      <w:bookmarkStart w:id="41" w:name="_Toc493684306"/>
      <w:r>
        <w:lastRenderedPageBreak/>
        <w:t>Diagrama de Casos de Uso</w:t>
      </w:r>
      <w:bookmarkEnd w:id="41"/>
    </w:p>
    <w:p w:rsidR="009B64DB" w:rsidRDefault="00D8726F" w:rsidP="009B64DB">
      <w:pPr>
        <w:keepNext/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7pt;height:417pt">
            <v:imagedata r:id="rId21" o:title="Basic Use Case Diagram - Page 1"/>
          </v:shape>
        </w:pict>
      </w:r>
    </w:p>
    <w:p w:rsidR="009B64DB" w:rsidRDefault="00E97394" w:rsidP="00951EBE">
      <w:pPr>
        <w:pStyle w:val="Legenda"/>
      </w:pPr>
      <w:bookmarkStart w:id="42" w:name="_Toc493684417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 w:rsidR="009B0761">
        <w:rPr>
          <w:b/>
          <w:noProof/>
        </w:rPr>
        <w:t>4</w:t>
      </w:r>
      <w:r w:rsidR="00F0429C" w:rsidRPr="00E97394">
        <w:rPr>
          <w:b/>
        </w:rPr>
        <w:fldChar w:fldCharType="end"/>
      </w:r>
      <w:r w:rsidR="00F72BC2" w:rsidRPr="00194999">
        <w:rPr>
          <w:b/>
        </w:rPr>
        <w:t>-</w:t>
      </w:r>
      <w:r w:rsidR="009B64DB" w:rsidRPr="00194999">
        <w:t xml:space="preserve"> Diagrama de </w:t>
      </w:r>
      <w:r w:rsidR="00145513" w:rsidRPr="00194999">
        <w:t>c</w:t>
      </w:r>
      <w:r w:rsidR="009B64DB" w:rsidRPr="00194999">
        <w:t xml:space="preserve">asos de </w:t>
      </w:r>
      <w:r w:rsidR="00145513" w:rsidRPr="00194999">
        <w:t>u</w:t>
      </w:r>
      <w:r w:rsidR="009B64DB" w:rsidRPr="00194999">
        <w:t>so</w:t>
      </w:r>
      <w:r w:rsidR="00194999" w:rsidRPr="00194999">
        <w:t>.</w:t>
      </w:r>
      <w:bookmarkEnd w:id="42"/>
    </w:p>
    <w:p w:rsidR="001F2435" w:rsidRPr="00194999" w:rsidRDefault="001F2435" w:rsidP="00951EBE">
      <w:pPr>
        <w:pStyle w:val="Legenda"/>
      </w:pPr>
    </w:p>
    <w:p w:rsidR="00B674EB" w:rsidRDefault="00B674EB" w:rsidP="00B674EB">
      <w:pPr>
        <w:pStyle w:val="Ttulo3"/>
      </w:pPr>
      <w:bookmarkStart w:id="43" w:name="_Toc364852096"/>
      <w:bookmarkStart w:id="44" w:name="_Toc493684307"/>
      <w:r>
        <w:t>Descrição dos Atores</w:t>
      </w:r>
      <w:bookmarkEnd w:id="43"/>
      <w:bookmarkEnd w:id="44"/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A1 - Administrador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 xml:space="preserve">O Administrador tem acesso às funcionalidades de adicionar atividades, editar atividades, assim como ver horas, ver atividades, e fazer </w:t>
      </w:r>
      <w:r w:rsidRPr="001F2435">
        <w:rPr>
          <w:i/>
        </w:rPr>
        <w:t>login</w:t>
      </w:r>
      <w:r w:rsidRPr="001F2435">
        <w:t>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A2 - Aluno</w:t>
      </w:r>
    </w:p>
    <w:p w:rsidR="001F2435" w:rsidRDefault="001F2435" w:rsidP="006F19C3">
      <w:pPr>
        <w:ind w:left="709"/>
        <w:jc w:val="both"/>
      </w:pPr>
      <w:r>
        <w:rPr>
          <w:b/>
        </w:rPr>
        <w:tab/>
      </w:r>
      <w:r w:rsidRPr="001F2435">
        <w:t xml:space="preserve">O aluno tem acesso às funcionalidades de inserir hora, editar hora, assim como ver horas, ver atividades, e fazer </w:t>
      </w:r>
      <w:r w:rsidRPr="001F2435">
        <w:rPr>
          <w:i/>
        </w:rPr>
        <w:t>login</w:t>
      </w:r>
      <w:r w:rsidRPr="001F2435">
        <w:t>.</w:t>
      </w:r>
    </w:p>
    <w:p w:rsidR="00E813C1" w:rsidRDefault="00E813C1" w:rsidP="006F19C3">
      <w:pPr>
        <w:ind w:left="709"/>
        <w:jc w:val="both"/>
      </w:pPr>
    </w:p>
    <w:p w:rsidR="00E813C1" w:rsidRPr="001F2435" w:rsidRDefault="00E813C1" w:rsidP="006F19C3">
      <w:pPr>
        <w:ind w:left="709"/>
        <w:jc w:val="both"/>
        <w:rPr>
          <w:b/>
        </w:rPr>
      </w:pPr>
    </w:p>
    <w:p w:rsidR="00B674EB" w:rsidRDefault="00B674EB" w:rsidP="001F2435">
      <w:pPr>
        <w:pStyle w:val="Ttulo3"/>
        <w:jc w:val="both"/>
      </w:pPr>
      <w:bookmarkStart w:id="45" w:name="_Toc364852097"/>
      <w:bookmarkStart w:id="46" w:name="_Toc493684308"/>
      <w:r>
        <w:lastRenderedPageBreak/>
        <w:t>Descrição dos Casos de Uso</w:t>
      </w:r>
      <w:bookmarkEnd w:id="45"/>
      <w:bookmarkEnd w:id="46"/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CaU1 – Inserir Hora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adicionar as horas trabalhadas nos bancos de dados. Somente o Aluno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CaU2 – Editar Hora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editar as horas, previamente adicionada pelo Aluno, nos bancos de dados. Somente o Aluno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CaU3 – Adicionar Atividade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atribuir atividades ao Aluno, para que assim, ele possa lançar suas horas trabalhadas. Somente o Administrador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CaU4 – Editar atividades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editar as atividades do Aluno, já atribuídas anteriormente pelo Administrador. Somente o Administrador tem acesso a este caso de uso.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CaU5 – Ver Horas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apenas mostrar as horas já lançada pelo aluno, sendo de acesso a ambos, Administrador e Aluno.</w:t>
      </w:r>
    </w:p>
    <w:p w:rsidR="001F2435" w:rsidRP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>CaU6 – Ver Atividades</w:t>
      </w:r>
    </w:p>
    <w:p w:rsidR="001F2435" w:rsidRPr="001F2435" w:rsidRDefault="001F2435" w:rsidP="001F2435">
      <w:pPr>
        <w:ind w:left="709"/>
        <w:jc w:val="both"/>
      </w:pPr>
      <w:r>
        <w:rPr>
          <w:b/>
        </w:rPr>
        <w:tab/>
      </w:r>
      <w:r w:rsidRPr="001F2435">
        <w:t>Este caso de uso tem como objetivo apenas mostrar as atividades publicadas pelo Administrador, sendo de acesso a ambos, Administrador e Aluno.</w:t>
      </w:r>
    </w:p>
    <w:p w:rsidR="001F2435" w:rsidRDefault="001F2435" w:rsidP="001F2435">
      <w:pPr>
        <w:ind w:left="709"/>
        <w:jc w:val="both"/>
        <w:rPr>
          <w:b/>
        </w:rPr>
      </w:pPr>
      <w:r w:rsidRPr="001F2435">
        <w:rPr>
          <w:b/>
        </w:rPr>
        <w:t xml:space="preserve">CaU7 – </w:t>
      </w:r>
      <w:r w:rsidR="003306F2" w:rsidRPr="003306F2">
        <w:rPr>
          <w:b/>
          <w:i/>
        </w:rPr>
        <w:t>Login</w:t>
      </w:r>
    </w:p>
    <w:p w:rsidR="001F2435" w:rsidRDefault="001F2435" w:rsidP="001F2435">
      <w:pPr>
        <w:ind w:left="709"/>
        <w:jc w:val="both"/>
      </w:pPr>
      <w:r>
        <w:tab/>
      </w:r>
      <w:r w:rsidRPr="001F2435">
        <w:t>Este caso de uso tem como objetivo acessar a conta pessoal para poder ter acesso a todas as informações descritas nos Casos de Uso anteriormente, sendo de acesso a ambos, Administrador e Aluno.</w:t>
      </w:r>
    </w:p>
    <w:p w:rsidR="009F697A" w:rsidRDefault="009F697A">
      <w:pPr>
        <w:pStyle w:val="Ttulo2"/>
        <w:pageBreakBefore/>
      </w:pPr>
      <w:bookmarkStart w:id="47" w:name="_Toc493684309"/>
      <w:r>
        <w:lastRenderedPageBreak/>
        <w:t>Fluxos de Eventos de Casos de Uso</w:t>
      </w:r>
      <w:bookmarkEnd w:id="47"/>
    </w:p>
    <w:p w:rsidR="00BE52DF" w:rsidRPr="00BE52DF" w:rsidRDefault="003A2D40" w:rsidP="00BE52DF">
      <w:pPr>
        <w:pStyle w:val="Ttulo3"/>
        <w:tabs>
          <w:tab w:val="clear" w:pos="1430"/>
          <w:tab w:val="num" w:pos="1146"/>
        </w:tabs>
        <w:ind w:left="426"/>
      </w:pPr>
      <w:bookmarkStart w:id="48" w:name="_Toc422919006"/>
      <w:bookmarkStart w:id="49" w:name="_Toc430302454"/>
      <w:bookmarkStart w:id="50" w:name="_Toc493684310"/>
      <w:r w:rsidRPr="003306F2">
        <w:rPr>
          <w:i/>
        </w:rPr>
        <w:t>Login</w:t>
      </w:r>
      <w:bookmarkEnd w:id="48"/>
      <w:bookmarkEnd w:id="49"/>
      <w:r>
        <w:t xml:space="preserve"> do Administrador</w:t>
      </w:r>
      <w:bookmarkEnd w:id="50"/>
    </w:p>
    <w:p w:rsidR="003A2D40" w:rsidRPr="00832967" w:rsidRDefault="003A2D40" w:rsidP="003A2D40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3A2D40" w:rsidRPr="00E3770A" w:rsidTr="00F93EB5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 xml:space="preserve">do </w:t>
            </w:r>
            <w:r w:rsidRPr="00E3770A">
              <w:rPr>
                <w:b/>
              </w:rPr>
              <w:t>Administrador</w:t>
            </w:r>
            <w:r w:rsidRPr="00E3770A">
              <w:rPr>
                <w:rStyle w:val="normaltextrun"/>
              </w:rPr>
              <w:t>.</w:t>
            </w:r>
          </w:p>
        </w:tc>
      </w:tr>
      <w:tr w:rsidR="003A2D40" w:rsidRPr="00E3770A" w:rsidTr="00F93EB5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Responsável</w:t>
            </w:r>
            <w:r>
              <w:rPr>
                <w:rStyle w:val="normaltextrun"/>
              </w:rPr>
              <w:t xml:space="preserve"> pelo</w:t>
            </w:r>
            <w:r w:rsidR="00020C48">
              <w:rPr>
                <w:rStyle w:val="normaltextrun"/>
              </w:rPr>
              <w:t xml:space="preserve"> </w:t>
            </w:r>
            <w:r w:rsidRPr="003306F2">
              <w:rPr>
                <w:rStyle w:val="normaltextrun"/>
                <w:i/>
              </w:rPr>
              <w:t>Login</w:t>
            </w:r>
            <w:r>
              <w:rPr>
                <w:rStyle w:val="normaltextrun"/>
              </w:rPr>
              <w:t xml:space="preserve"> no software</w:t>
            </w:r>
            <w:r w:rsidRPr="00E3770A">
              <w:rPr>
                <w:rStyle w:val="normaltextrun"/>
              </w:rPr>
              <w:t>.</w:t>
            </w:r>
          </w:p>
        </w:tc>
      </w:tr>
      <w:tr w:rsidR="003A2D40" w:rsidRPr="00E3770A" w:rsidTr="00F93EB5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spellingerror"/>
              </w:rPr>
              <w:t>.</w:t>
            </w:r>
          </w:p>
        </w:tc>
      </w:tr>
      <w:tr w:rsidR="003A2D40" w:rsidRPr="00E3770A" w:rsidTr="003A2D40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3A2D40" w:rsidRPr="00E3770A" w:rsidTr="003A2D40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um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spellingerror"/>
              </w:rPr>
              <w:t>.</w:t>
            </w:r>
          </w:p>
        </w:tc>
      </w:tr>
      <w:tr w:rsidR="003A2D40" w:rsidRPr="00E3770A" w:rsidTr="003A2D40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>certo.</w:t>
            </w:r>
          </w:p>
        </w:tc>
      </w:tr>
      <w:tr w:rsidR="003A2D40" w:rsidRPr="00E3770A" w:rsidTr="003A2D40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>errado.</w:t>
            </w:r>
          </w:p>
        </w:tc>
      </w:tr>
      <w:tr w:rsidR="003A2D40" w:rsidRPr="00E3770A" w:rsidTr="00F93EB5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3A2D40" w:rsidRPr="00E3770A" w:rsidRDefault="001436B3" w:rsidP="001436B3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Administrador </w:t>
            </w:r>
            <w:r w:rsidR="003A2D40" w:rsidRPr="00E3770A">
              <w:rPr>
                <w:rStyle w:val="normaltextrun"/>
              </w:rPr>
              <w:t xml:space="preserve">e </w:t>
            </w:r>
            <w:r w:rsidR="003A2D40" w:rsidRPr="00E3770A">
              <w:rPr>
                <w:b/>
              </w:rPr>
              <w:t>Banco de Dados</w:t>
            </w:r>
            <w:r w:rsidR="003A2D40" w:rsidRPr="00E3770A">
              <w:rPr>
                <w:rStyle w:val="normaltextrun"/>
              </w:rPr>
              <w:t>.</w:t>
            </w:r>
          </w:p>
        </w:tc>
      </w:tr>
      <w:tr w:rsidR="003A2D40" w:rsidRPr="00E3770A" w:rsidTr="003A2D40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3A2D40" w:rsidRPr="00E3770A" w:rsidTr="003A2D40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="00020C48">
              <w:rPr>
                <w:rStyle w:val="normaltextrun"/>
                <w:b/>
                <w:bCs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3A2D40" w:rsidRPr="00E3770A" w:rsidTr="000A4141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 w:rsidRPr="00E3770A">
              <w:rPr>
                <w:b/>
              </w:rPr>
              <w:t xml:space="preserve">Administrador </w:t>
            </w:r>
            <w:r w:rsidRPr="00E3770A">
              <w:rPr>
                <w:rStyle w:val="eop"/>
              </w:rPr>
              <w:t xml:space="preserve">deseja fazer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2 - O sistema solicita o </w:t>
            </w:r>
            <w:r w:rsidRPr="003306F2">
              <w:rPr>
                <w:rStyle w:val="spellingerror"/>
                <w:i/>
              </w:rPr>
              <w:t>Login</w:t>
            </w:r>
            <w:r w:rsidRPr="00E3770A">
              <w:rPr>
                <w:rStyle w:val="spellingerror"/>
              </w:rPr>
              <w:t>.</w:t>
            </w:r>
          </w:p>
        </w:tc>
      </w:tr>
      <w:tr w:rsidR="003A2D40" w:rsidRPr="00E3770A" w:rsidTr="003A2D40">
        <w:trPr>
          <w:trHeight w:val="420"/>
          <w:jc w:val="center"/>
        </w:trPr>
        <w:tc>
          <w:tcPr>
            <w:tcW w:w="4405" w:type="dxa"/>
            <w:gridSpan w:val="2"/>
            <w:vMerge w:val="restart"/>
            <w:vAlign w:val="center"/>
            <w:hideMark/>
          </w:tcPr>
          <w:p w:rsidR="003A2D40" w:rsidRPr="00E3770A" w:rsidRDefault="003A2D40" w:rsidP="003A2D40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3 - O </w:t>
            </w:r>
            <w:r w:rsidRPr="00E3770A">
              <w:rPr>
                <w:b/>
              </w:rPr>
              <w:t xml:space="preserve">Administrador </w:t>
            </w:r>
            <w:r w:rsidRPr="00E3770A">
              <w:rPr>
                <w:rStyle w:val="eop"/>
              </w:rPr>
              <w:t xml:space="preserve">digita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verifica o </w:t>
            </w:r>
            <w:r w:rsidRPr="003306F2">
              <w:rPr>
                <w:rStyle w:val="normaltextrun"/>
                <w:i/>
              </w:rPr>
              <w:t>Login.</w:t>
            </w:r>
          </w:p>
        </w:tc>
      </w:tr>
      <w:tr w:rsidR="003A2D40" w:rsidRPr="00E3770A" w:rsidTr="003A2D40">
        <w:trPr>
          <w:trHeight w:val="420"/>
          <w:jc w:val="center"/>
        </w:trPr>
        <w:tc>
          <w:tcPr>
            <w:tcW w:w="4405" w:type="dxa"/>
            <w:gridSpan w:val="2"/>
            <w:vMerge/>
            <w:vAlign w:val="center"/>
          </w:tcPr>
          <w:p w:rsidR="003A2D40" w:rsidRPr="00E3770A" w:rsidRDefault="003A2D40" w:rsidP="003A2D40">
            <w:pPr>
              <w:pStyle w:val="paragraph"/>
              <w:numPr>
                <w:ilvl w:val="0"/>
                <w:numId w:val="10"/>
              </w:numPr>
              <w:spacing w:before="0" w:after="0"/>
              <w:ind w:left="0" w:firstLine="0"/>
              <w:textAlignment w:val="baseline"/>
              <w:rPr>
                <w:rStyle w:val="eop"/>
              </w:rPr>
            </w:pPr>
          </w:p>
        </w:tc>
        <w:tc>
          <w:tcPr>
            <w:tcW w:w="4999" w:type="dxa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5 - Se </w:t>
            </w: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>
              <w:rPr>
                <w:rStyle w:val="normaltextrun"/>
              </w:rPr>
              <w:t>estiver certo</w:t>
            </w:r>
            <w:r w:rsidRPr="00E3770A">
              <w:rPr>
                <w:rStyle w:val="normaltextrun"/>
              </w:rPr>
              <w:t>, entra no software.</w:t>
            </w:r>
          </w:p>
        </w:tc>
      </w:tr>
      <w:tr w:rsidR="003A2D40" w:rsidRPr="00E3770A" w:rsidTr="003A2D40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3A2D40" w:rsidRPr="00E3770A" w:rsidTr="003A2D40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 w:rsidR="00020C48">
              <w:rPr>
                <w:rStyle w:val="normaltextrun"/>
                <w:b/>
                <w:bCs/>
              </w:rPr>
              <w:t xml:space="preserve">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:rsidR="003A2D40" w:rsidRPr="00E3770A" w:rsidRDefault="003A2D40" w:rsidP="00AD6438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3A2D40" w:rsidRPr="00E3770A" w:rsidTr="003A2D40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1 - Sistema apresenta mensagem que o </w:t>
            </w: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>está errado.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3 - Usuário deseja tentar novamente.</w:t>
            </w:r>
          </w:p>
        </w:tc>
      </w:tr>
      <w:tr w:rsidR="003A2D40" w:rsidRPr="00E3770A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2 - Sistema pergunta se deseja efetuar </w:t>
            </w: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>novamente ou cancelar.</w:t>
            </w:r>
          </w:p>
        </w:tc>
        <w:tc>
          <w:tcPr>
            <w:tcW w:w="4999" w:type="dxa"/>
            <w:vMerge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</w:p>
        </w:tc>
      </w:tr>
      <w:tr w:rsidR="003A2D40" w:rsidRPr="00E3770A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Sistema solicita o </w:t>
            </w:r>
            <w:r w:rsidRPr="003306F2">
              <w:rPr>
                <w:rStyle w:val="spellingerror"/>
                <w:i/>
              </w:rPr>
              <w:t>Login.</w:t>
            </w:r>
          </w:p>
        </w:tc>
        <w:tc>
          <w:tcPr>
            <w:tcW w:w="4999" w:type="dxa"/>
            <w:vMerge w:val="restart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5 - Usuário solicita cancelar operação.</w:t>
            </w:r>
          </w:p>
        </w:tc>
      </w:tr>
      <w:tr w:rsidR="003A2D40" w:rsidRPr="00E3770A" w:rsidTr="003A2D40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vMerge/>
          </w:tcPr>
          <w:p w:rsidR="003A2D40" w:rsidRPr="00E3770A" w:rsidRDefault="003A2D40" w:rsidP="00AD6438">
            <w:pPr>
              <w:pStyle w:val="paragraph"/>
              <w:spacing w:before="0" w:after="0"/>
              <w:textAlignment w:val="baseline"/>
            </w:pPr>
          </w:p>
        </w:tc>
      </w:tr>
    </w:tbl>
    <w:p w:rsidR="00BE52DF" w:rsidRDefault="003A2D40" w:rsidP="007E27D7">
      <w:pPr>
        <w:pStyle w:val="Legenda"/>
      </w:pPr>
      <w:bookmarkStart w:id="51" w:name="_Toc422919056"/>
      <w:r w:rsidRPr="007E27D7">
        <w:rPr>
          <w:b/>
        </w:rPr>
        <w:t xml:space="preserve">Tabela </w:t>
      </w:r>
      <w:r w:rsidR="007E27D7" w:rsidRPr="007E27D7">
        <w:rPr>
          <w:b/>
        </w:rPr>
        <w:t>13</w:t>
      </w:r>
      <w:r w:rsidRPr="007E27D7">
        <w:t xml:space="preserve"> - Fluxo de evento principal &lt;</w:t>
      </w:r>
      <w:r w:rsidRPr="003306F2">
        <w:rPr>
          <w:i/>
        </w:rPr>
        <w:t>Login</w:t>
      </w:r>
      <w:r w:rsidRPr="007E27D7">
        <w:t xml:space="preserve"> do Administrador &gt;</w:t>
      </w:r>
      <w:bookmarkEnd w:id="51"/>
    </w:p>
    <w:p w:rsidR="00977991" w:rsidRDefault="00977991" w:rsidP="007E27D7">
      <w:pPr>
        <w:pStyle w:val="Legenda"/>
      </w:pPr>
    </w:p>
    <w:p w:rsidR="00977991" w:rsidRDefault="00977991" w:rsidP="007E27D7">
      <w:pPr>
        <w:pStyle w:val="Legenda"/>
      </w:pPr>
    </w:p>
    <w:p w:rsidR="00977991" w:rsidRDefault="00977991" w:rsidP="007E27D7">
      <w:pPr>
        <w:pStyle w:val="Legenda"/>
      </w:pPr>
    </w:p>
    <w:p w:rsidR="00977991" w:rsidRDefault="00977991" w:rsidP="007E27D7">
      <w:pPr>
        <w:pStyle w:val="Legenda"/>
      </w:pPr>
    </w:p>
    <w:p w:rsidR="00977991" w:rsidRPr="007E27D7" w:rsidRDefault="00977991" w:rsidP="007E27D7">
      <w:pPr>
        <w:pStyle w:val="Legenda"/>
      </w:pPr>
    </w:p>
    <w:p w:rsidR="002146F4" w:rsidRPr="00BE52DF" w:rsidRDefault="002146F4" w:rsidP="002146F4">
      <w:pPr>
        <w:pStyle w:val="Ttulo3"/>
        <w:tabs>
          <w:tab w:val="clear" w:pos="1430"/>
          <w:tab w:val="num" w:pos="1146"/>
        </w:tabs>
        <w:ind w:left="426"/>
      </w:pPr>
      <w:bookmarkStart w:id="52" w:name="_Toc493684311"/>
      <w:r w:rsidRPr="003306F2">
        <w:rPr>
          <w:i/>
        </w:rPr>
        <w:lastRenderedPageBreak/>
        <w:t>Login</w:t>
      </w:r>
      <w:r>
        <w:t xml:space="preserve"> do Administrador</w:t>
      </w:r>
      <w:bookmarkEnd w:id="52"/>
    </w:p>
    <w:p w:rsidR="002146F4" w:rsidRPr="00832967" w:rsidRDefault="002146F4" w:rsidP="002146F4"/>
    <w:tbl>
      <w:tblPr>
        <w:tblStyle w:val="TableGridLight1"/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3"/>
        <w:gridCol w:w="302"/>
        <w:gridCol w:w="4999"/>
      </w:tblGrid>
      <w:tr w:rsidR="002146F4" w:rsidRPr="00E3770A" w:rsidTr="00AD0531">
        <w:trPr>
          <w:trHeight w:val="37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Nome da Use Case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020C48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 xml:space="preserve">do </w:t>
            </w:r>
            <w:r>
              <w:rPr>
                <w:b/>
              </w:rPr>
              <w:t>Aluno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trHeight w:val="36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Descrição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Responsável</w:t>
            </w:r>
            <w:r>
              <w:rPr>
                <w:rStyle w:val="normaltextrun"/>
              </w:rPr>
              <w:t xml:space="preserve"> pelo </w:t>
            </w:r>
            <w:r w:rsidRPr="003306F2">
              <w:rPr>
                <w:rStyle w:val="normaltextrun"/>
                <w:i/>
              </w:rPr>
              <w:t>Login</w:t>
            </w:r>
            <w:r>
              <w:rPr>
                <w:rStyle w:val="normaltextrun"/>
              </w:rPr>
              <w:t xml:space="preserve"> no software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trHeight w:val="358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Requisitos associados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3306F2" w:rsidRDefault="002146F4" w:rsidP="00AD0531">
            <w:pPr>
              <w:pStyle w:val="paragraph"/>
              <w:spacing w:before="0" w:after="0"/>
              <w:textAlignment w:val="baseline"/>
              <w:rPr>
                <w:i/>
              </w:rPr>
            </w:pPr>
            <w:r w:rsidRPr="003306F2">
              <w:rPr>
                <w:rStyle w:val="spellingerror"/>
                <w:i/>
              </w:rPr>
              <w:t>Login.</w:t>
            </w:r>
          </w:p>
        </w:tc>
      </w:tr>
      <w:tr w:rsidR="002146F4" w:rsidRPr="00E3770A" w:rsidTr="00AD0531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spellingerror"/>
                <w:b/>
                <w:bCs/>
              </w:rPr>
              <w:t>Pré-condições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Sistema tem que estar </w:t>
            </w:r>
            <w:r>
              <w:rPr>
                <w:rStyle w:val="normaltextrun"/>
              </w:rPr>
              <w:t>ligado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rStyle w:val="spellingerror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P</w:t>
            </w:r>
            <w:r w:rsidRPr="00E3770A">
              <w:rPr>
                <w:rStyle w:val="normaltextrun"/>
              </w:rPr>
              <w:t xml:space="preserve">ossuir um </w:t>
            </w:r>
            <w:r w:rsidRPr="003306F2">
              <w:rPr>
                <w:rStyle w:val="spellingerror"/>
                <w:i/>
              </w:rPr>
              <w:t>Login.</w:t>
            </w:r>
          </w:p>
        </w:tc>
      </w:tr>
      <w:tr w:rsidR="002146F4" w:rsidRPr="00E3770A" w:rsidTr="00AD0531">
        <w:trPr>
          <w:trHeight w:val="413"/>
          <w:jc w:val="center"/>
        </w:trPr>
        <w:tc>
          <w:tcPr>
            <w:tcW w:w="4103" w:type="dxa"/>
            <w:vMerge w:val="restart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Pós-condições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>certo.</w:t>
            </w:r>
          </w:p>
        </w:tc>
      </w:tr>
      <w:tr w:rsidR="002146F4" w:rsidRPr="00E3770A" w:rsidTr="00AD0531">
        <w:trPr>
          <w:trHeight w:val="412"/>
          <w:jc w:val="center"/>
        </w:trPr>
        <w:tc>
          <w:tcPr>
            <w:tcW w:w="4103" w:type="dxa"/>
            <w:vMerge/>
            <w:shd w:val="clear" w:color="auto" w:fill="D0CECE" w:themeFill="background2" w:themeFillShade="E6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</w:p>
        </w:tc>
        <w:tc>
          <w:tcPr>
            <w:tcW w:w="5301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>errado.</w:t>
            </w:r>
          </w:p>
        </w:tc>
      </w:tr>
      <w:tr w:rsidR="002146F4" w:rsidRPr="00E3770A" w:rsidTr="00AD0531">
        <w:trPr>
          <w:trHeight w:val="372"/>
          <w:jc w:val="center"/>
        </w:trPr>
        <w:tc>
          <w:tcPr>
            <w:tcW w:w="4103" w:type="dxa"/>
            <w:shd w:val="clear" w:color="auto" w:fill="D0CECE" w:themeFill="background2" w:themeFillShade="E6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>Atores</w:t>
            </w:r>
          </w:p>
        </w:tc>
        <w:tc>
          <w:tcPr>
            <w:tcW w:w="5301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>
              <w:rPr>
                <w:b/>
              </w:rPr>
              <w:t xml:space="preserve">Aluno </w:t>
            </w:r>
            <w:r w:rsidRPr="00E3770A">
              <w:rPr>
                <w:rStyle w:val="normaltextrun"/>
              </w:rPr>
              <w:t xml:space="preserve">e </w:t>
            </w:r>
            <w:r w:rsidRPr="00E3770A">
              <w:rPr>
                <w:b/>
              </w:rPr>
              <w:t>Banco de Dados</w:t>
            </w:r>
            <w:r w:rsidRPr="00E3770A">
              <w:rPr>
                <w:rStyle w:val="normaltextrun"/>
              </w:rPr>
              <w:t>.</w:t>
            </w:r>
          </w:p>
        </w:tc>
      </w:tr>
      <w:tr w:rsidR="002146F4" w:rsidRPr="00E3770A" w:rsidTr="00AD0531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ind w:left="-97"/>
              <w:jc w:val="center"/>
              <w:textAlignment w:val="baseline"/>
              <w:rPr>
                <w:b/>
              </w:rPr>
            </w:pPr>
            <w:r w:rsidRPr="00E3770A">
              <w:rPr>
                <w:rStyle w:val="normaltextrun"/>
                <w:b/>
                <w:bCs/>
              </w:rPr>
              <w:t xml:space="preserve">Fluxo </w:t>
            </w:r>
            <w:r>
              <w:rPr>
                <w:rStyle w:val="normaltextrun"/>
                <w:b/>
                <w:bCs/>
              </w:rPr>
              <w:t>Principal</w:t>
            </w:r>
          </w:p>
        </w:tc>
      </w:tr>
      <w:tr w:rsidR="002146F4" w:rsidRPr="00E3770A" w:rsidTr="00AD0531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 xml:space="preserve"> 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2146F4" w:rsidRPr="00E3770A" w:rsidTr="00AD0531">
        <w:trPr>
          <w:trHeight w:val="370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2146F4" w:rsidRPr="00E3770A" w:rsidRDefault="002146F4" w:rsidP="002146F4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1 - O </w:t>
            </w:r>
            <w:r>
              <w:rPr>
                <w:b/>
              </w:rPr>
              <w:t>Aluno</w:t>
            </w:r>
            <w:r w:rsidR="00020C48">
              <w:rPr>
                <w:b/>
              </w:rPr>
              <w:t xml:space="preserve"> </w:t>
            </w:r>
            <w:r w:rsidRPr="00E3770A">
              <w:rPr>
                <w:rStyle w:val="eop"/>
              </w:rPr>
              <w:t xml:space="preserve">deseja fazer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2 - O sistema solicita o </w:t>
            </w:r>
            <w:r w:rsidRPr="003306F2">
              <w:rPr>
                <w:rStyle w:val="spellingerror"/>
                <w:i/>
              </w:rPr>
              <w:t>Login.</w:t>
            </w:r>
          </w:p>
        </w:tc>
      </w:tr>
      <w:tr w:rsidR="002146F4" w:rsidRPr="00E3770A" w:rsidTr="00AD0531">
        <w:trPr>
          <w:trHeight w:val="420"/>
          <w:jc w:val="center"/>
        </w:trPr>
        <w:tc>
          <w:tcPr>
            <w:tcW w:w="4405" w:type="dxa"/>
            <w:gridSpan w:val="2"/>
            <w:vMerge w:val="restart"/>
            <w:vAlign w:val="center"/>
            <w:hideMark/>
          </w:tcPr>
          <w:p w:rsidR="002146F4" w:rsidRPr="00E3770A" w:rsidRDefault="002146F4" w:rsidP="002146F4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eop"/>
              </w:rPr>
              <w:t xml:space="preserve">3 - O </w:t>
            </w:r>
            <w:r>
              <w:rPr>
                <w:b/>
              </w:rPr>
              <w:t>Aluno</w:t>
            </w:r>
            <w:r w:rsidRPr="00E3770A">
              <w:rPr>
                <w:rStyle w:val="eop"/>
              </w:rPr>
              <w:t xml:space="preserve">digita o </w:t>
            </w:r>
            <w:r w:rsidRPr="003306F2">
              <w:rPr>
                <w:rStyle w:val="eop"/>
                <w:i/>
              </w:rPr>
              <w:t>Login.</w:t>
            </w:r>
          </w:p>
        </w:tc>
        <w:tc>
          <w:tcPr>
            <w:tcW w:w="4999" w:type="dxa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4 - O sistema verifica o </w:t>
            </w:r>
            <w:r w:rsidRPr="003306F2">
              <w:rPr>
                <w:rStyle w:val="normaltextrun"/>
                <w:i/>
              </w:rPr>
              <w:t>Login.</w:t>
            </w:r>
          </w:p>
        </w:tc>
      </w:tr>
      <w:tr w:rsidR="002146F4" w:rsidRPr="00E3770A" w:rsidTr="00AD0531">
        <w:trPr>
          <w:trHeight w:val="420"/>
          <w:jc w:val="center"/>
        </w:trPr>
        <w:tc>
          <w:tcPr>
            <w:tcW w:w="4405" w:type="dxa"/>
            <w:gridSpan w:val="2"/>
            <w:vMerge/>
            <w:vAlign w:val="center"/>
          </w:tcPr>
          <w:p w:rsidR="002146F4" w:rsidRPr="00E3770A" w:rsidRDefault="002146F4" w:rsidP="00AD0531">
            <w:pPr>
              <w:pStyle w:val="paragraph"/>
              <w:numPr>
                <w:ilvl w:val="0"/>
                <w:numId w:val="10"/>
              </w:numPr>
              <w:spacing w:before="0" w:after="0"/>
              <w:ind w:left="0" w:firstLine="0"/>
              <w:textAlignment w:val="baseline"/>
              <w:rPr>
                <w:rStyle w:val="eop"/>
              </w:rPr>
            </w:pPr>
          </w:p>
        </w:tc>
        <w:tc>
          <w:tcPr>
            <w:tcW w:w="4999" w:type="dxa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5 - Se </w:t>
            </w: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>
              <w:rPr>
                <w:rStyle w:val="normaltextrun"/>
              </w:rPr>
              <w:t>estiver certo</w:t>
            </w:r>
            <w:r w:rsidRPr="00E3770A">
              <w:rPr>
                <w:rStyle w:val="normaltextrun"/>
              </w:rPr>
              <w:t>, entra no software.</w:t>
            </w:r>
          </w:p>
        </w:tc>
      </w:tr>
      <w:tr w:rsidR="002146F4" w:rsidRPr="00E3770A" w:rsidTr="00AD0531">
        <w:trPr>
          <w:jc w:val="center"/>
        </w:trPr>
        <w:tc>
          <w:tcPr>
            <w:tcW w:w="9404" w:type="dxa"/>
            <w:gridSpan w:val="3"/>
            <w:shd w:val="clear" w:color="auto" w:fill="AEAAAA" w:themeFill="background2" w:themeFillShade="BF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ind w:left="-97"/>
              <w:jc w:val="center"/>
              <w:textAlignment w:val="baseline"/>
            </w:pPr>
            <w:r w:rsidRPr="00E3770A">
              <w:rPr>
                <w:rStyle w:val="normaltextrun"/>
                <w:b/>
                <w:bCs/>
              </w:rPr>
              <w:t>Fluxo Alternativo</w:t>
            </w:r>
          </w:p>
        </w:tc>
      </w:tr>
      <w:tr w:rsidR="002146F4" w:rsidRPr="00E3770A" w:rsidTr="00AD0531">
        <w:trPr>
          <w:jc w:val="center"/>
        </w:trPr>
        <w:tc>
          <w:tcPr>
            <w:tcW w:w="4405" w:type="dxa"/>
            <w:gridSpan w:val="2"/>
            <w:shd w:val="clear" w:color="auto" w:fill="D0CECE" w:themeFill="background2" w:themeFillShade="E6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3E5060">
              <w:rPr>
                <w:rStyle w:val="normaltextrun"/>
                <w:b/>
                <w:bCs/>
              </w:rPr>
              <w:t>Ações</w:t>
            </w:r>
            <w:r>
              <w:rPr>
                <w:rStyle w:val="normaltextrun"/>
                <w:b/>
                <w:bCs/>
              </w:rPr>
              <w:t xml:space="preserve"> R</w:t>
            </w:r>
            <w:r w:rsidRPr="003E5060">
              <w:rPr>
                <w:rStyle w:val="normaltextrun"/>
                <w:b/>
                <w:bCs/>
              </w:rPr>
              <w:t>ealizadas</w:t>
            </w:r>
          </w:p>
        </w:tc>
        <w:tc>
          <w:tcPr>
            <w:tcW w:w="4999" w:type="dxa"/>
            <w:shd w:val="clear" w:color="auto" w:fill="D0CECE" w:themeFill="background2" w:themeFillShade="E6"/>
          </w:tcPr>
          <w:p w:rsidR="002146F4" w:rsidRPr="00E3770A" w:rsidRDefault="002146F4" w:rsidP="00AD0531">
            <w:pPr>
              <w:pStyle w:val="paragraph"/>
              <w:spacing w:before="0" w:after="0"/>
              <w:jc w:val="center"/>
              <w:textAlignment w:val="baseline"/>
            </w:pPr>
            <w:r w:rsidRPr="003E5060">
              <w:rPr>
                <w:rStyle w:val="normaltextrun"/>
                <w:b/>
                <w:bCs/>
              </w:rPr>
              <w:t xml:space="preserve">Ações </w:t>
            </w:r>
            <w:r>
              <w:rPr>
                <w:rStyle w:val="normaltextrun"/>
                <w:b/>
                <w:bCs/>
              </w:rPr>
              <w:t>R</w:t>
            </w:r>
            <w:r w:rsidRPr="003E5060">
              <w:rPr>
                <w:rStyle w:val="normaltextrun"/>
                <w:b/>
                <w:bCs/>
              </w:rPr>
              <w:t>ecebidas</w:t>
            </w:r>
          </w:p>
        </w:tc>
      </w:tr>
      <w:tr w:rsidR="002146F4" w:rsidRPr="00E3770A" w:rsidTr="00AD0531">
        <w:trPr>
          <w:trHeight w:val="867"/>
          <w:jc w:val="center"/>
        </w:trPr>
        <w:tc>
          <w:tcPr>
            <w:tcW w:w="4405" w:type="dxa"/>
            <w:gridSpan w:val="2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 xml:space="preserve">1 - Sistema apresenta mensagem que o </w:t>
            </w: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>está errado.</w:t>
            </w:r>
          </w:p>
        </w:tc>
        <w:tc>
          <w:tcPr>
            <w:tcW w:w="4999" w:type="dxa"/>
            <w:vMerge w:val="restart"/>
            <w:vAlign w:val="center"/>
            <w:hideMark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3 - Usuário deseja tentar novamente.</w:t>
            </w:r>
          </w:p>
        </w:tc>
      </w:tr>
      <w:tr w:rsidR="002146F4" w:rsidRPr="00E3770A" w:rsidTr="00AD0531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2 - Sistema pergunta se deseja efetuar </w:t>
            </w:r>
            <w:r w:rsidRPr="003306F2">
              <w:rPr>
                <w:rStyle w:val="spellingerror"/>
                <w:i/>
              </w:rPr>
              <w:t>Login</w:t>
            </w:r>
            <w:r w:rsidR="00020C48">
              <w:rPr>
                <w:rStyle w:val="spellingerror"/>
                <w:i/>
              </w:rPr>
              <w:t xml:space="preserve"> </w:t>
            </w:r>
            <w:r w:rsidRPr="00E3770A">
              <w:rPr>
                <w:rStyle w:val="normaltextrun"/>
              </w:rPr>
              <w:t>novamente ou cancelar.</w:t>
            </w:r>
          </w:p>
        </w:tc>
        <w:tc>
          <w:tcPr>
            <w:tcW w:w="4999" w:type="dxa"/>
            <w:vMerge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</w:p>
        </w:tc>
      </w:tr>
      <w:tr w:rsidR="002146F4" w:rsidRPr="00E3770A" w:rsidTr="00AD0531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 xml:space="preserve">4 - Sistema solicita o </w:t>
            </w:r>
            <w:r w:rsidRPr="003306F2">
              <w:rPr>
                <w:rStyle w:val="spellingerror"/>
                <w:i/>
              </w:rPr>
              <w:t>Login.</w:t>
            </w:r>
          </w:p>
        </w:tc>
        <w:tc>
          <w:tcPr>
            <w:tcW w:w="4999" w:type="dxa"/>
            <w:vMerge w:val="restart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  <w:r w:rsidRPr="00E3770A">
              <w:rPr>
                <w:rStyle w:val="normaltextrun"/>
              </w:rPr>
              <w:t>5 - Usuário solicita cancelar operação.</w:t>
            </w:r>
          </w:p>
        </w:tc>
      </w:tr>
      <w:tr w:rsidR="002146F4" w:rsidRPr="00E3770A" w:rsidTr="00AD0531">
        <w:trPr>
          <w:trHeight w:val="866"/>
          <w:jc w:val="center"/>
        </w:trPr>
        <w:tc>
          <w:tcPr>
            <w:tcW w:w="4405" w:type="dxa"/>
            <w:gridSpan w:val="2"/>
            <w:vAlign w:val="center"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  <w:rPr>
                <w:rStyle w:val="normaltextrun"/>
              </w:rPr>
            </w:pPr>
            <w:r w:rsidRPr="00E3770A">
              <w:rPr>
                <w:rStyle w:val="normaltextrun"/>
              </w:rPr>
              <w:t>6 - Caso de uso encerrado.</w:t>
            </w:r>
          </w:p>
        </w:tc>
        <w:tc>
          <w:tcPr>
            <w:tcW w:w="4999" w:type="dxa"/>
            <w:vMerge/>
          </w:tcPr>
          <w:p w:rsidR="002146F4" w:rsidRPr="00E3770A" w:rsidRDefault="002146F4" w:rsidP="00AD0531">
            <w:pPr>
              <w:pStyle w:val="paragraph"/>
              <w:spacing w:before="0" w:after="0"/>
              <w:textAlignment w:val="baseline"/>
            </w:pPr>
          </w:p>
        </w:tc>
      </w:tr>
    </w:tbl>
    <w:p w:rsidR="002146F4" w:rsidRPr="007E27D7" w:rsidRDefault="002146F4" w:rsidP="007E27D7">
      <w:pPr>
        <w:pStyle w:val="Legenda"/>
      </w:pPr>
      <w:r w:rsidRPr="007E27D7">
        <w:rPr>
          <w:b/>
        </w:rPr>
        <w:t xml:space="preserve">Tabela </w:t>
      </w:r>
      <w:r w:rsidR="007E27D7" w:rsidRPr="007E27D7">
        <w:rPr>
          <w:b/>
        </w:rPr>
        <w:t>1</w:t>
      </w:r>
      <w:r w:rsidRPr="007E27D7">
        <w:rPr>
          <w:b/>
        </w:rPr>
        <w:t>4</w:t>
      </w:r>
      <w:r w:rsidRPr="007E27D7">
        <w:t xml:space="preserve"> - Fluxo de evento principal &lt;</w:t>
      </w:r>
      <w:r w:rsidRPr="003306F2">
        <w:rPr>
          <w:i/>
        </w:rPr>
        <w:t>Login</w:t>
      </w:r>
      <w:r w:rsidRPr="007E27D7">
        <w:t xml:space="preserve"> do Aluno &gt;.</w:t>
      </w:r>
    </w:p>
    <w:p w:rsidR="002146F4" w:rsidRPr="00BE52DF" w:rsidRDefault="002146F4" w:rsidP="00951EBE">
      <w:pPr>
        <w:pStyle w:val="Legenda"/>
      </w:pPr>
    </w:p>
    <w:p w:rsidR="009B64DB" w:rsidRDefault="009B64DB" w:rsidP="009B64DB">
      <w:pPr>
        <w:jc w:val="center"/>
      </w:pPr>
    </w:p>
    <w:p w:rsidR="0009003B" w:rsidRDefault="0009003B">
      <w:pPr>
        <w:pStyle w:val="Ttulo2"/>
        <w:pageBreakBefore/>
      </w:pPr>
      <w:bookmarkStart w:id="53" w:name="_Toc493684312"/>
      <w:r>
        <w:lastRenderedPageBreak/>
        <w:t>Requisitos Não-Funcionais</w:t>
      </w:r>
      <w:bookmarkEnd w:id="53"/>
    </w:p>
    <w:p w:rsidR="0009003B" w:rsidRDefault="0009003B">
      <w:pPr>
        <w:pStyle w:val="Ttulo3"/>
      </w:pPr>
      <w:bookmarkStart w:id="54" w:name="_Toc493684313"/>
      <w:r>
        <w:t>Req.</w:t>
      </w:r>
      <w:r w:rsidR="00890618">
        <w:fldChar w:fldCharType="begin"/>
      </w:r>
      <w:r w:rsidR="00890618">
        <w:instrText xml:space="preserve"> SEQ "Reqnaofuncionais" \*Arabic </w:instrText>
      </w:r>
      <w:r w:rsidR="00890618">
        <w:fldChar w:fldCharType="separate"/>
      </w:r>
      <w:r w:rsidR="000B485B">
        <w:rPr>
          <w:noProof/>
        </w:rPr>
        <w:t>1</w:t>
      </w:r>
      <w:r w:rsidR="00890618">
        <w:rPr>
          <w:noProof/>
        </w:rPr>
        <w:fldChar w:fldCharType="end"/>
      </w:r>
      <w:r w:rsidR="008B3B7E">
        <w:t>3</w:t>
      </w:r>
      <w:r w:rsidR="00F548AD">
        <w:t>-</w:t>
      </w:r>
      <w:r>
        <w:t xml:space="preserve"> Utilizar </w:t>
      </w:r>
      <w:r w:rsidR="009E6768">
        <w:t>Android</w:t>
      </w:r>
      <w:bookmarkEnd w:id="54"/>
    </w:p>
    <w:p w:rsidR="0009003B" w:rsidRDefault="009E6768" w:rsidP="00F548AD">
      <w:pPr>
        <w:ind w:left="708" w:firstLine="708"/>
      </w:pPr>
      <w:r>
        <w:t>Será utilizada a plataforma Android (</w:t>
      </w:r>
      <w:r w:rsidR="00A82553">
        <w:t>versão ainda não definida) para</w:t>
      </w:r>
      <w:r>
        <w:t xml:space="preserve"> execução da aplicação.</w:t>
      </w:r>
    </w:p>
    <w:p w:rsidR="0009003B" w:rsidRDefault="0009003B" w:rsidP="007464A8">
      <w:pPr>
        <w:jc w:val="center"/>
      </w:pPr>
    </w:p>
    <w:p w:rsidR="008B3B7E" w:rsidRDefault="008B3B7E" w:rsidP="008B3B7E">
      <w:pPr>
        <w:pStyle w:val="Ttulo3"/>
      </w:pPr>
      <w:bookmarkStart w:id="55" w:name="8.3_______________Performance_Requiremen"/>
      <w:bookmarkStart w:id="56" w:name="_Toc493684314"/>
      <w:r>
        <w:t>Req.14 - Utilizar Banco de Dados</w:t>
      </w:r>
      <w:bookmarkEnd w:id="56"/>
    </w:p>
    <w:p w:rsidR="008B3B7E" w:rsidRPr="008B3B7E" w:rsidRDefault="000D6F03" w:rsidP="000D6F03">
      <w:pPr>
        <w:ind w:left="709" w:firstLine="567"/>
      </w:pPr>
      <w:r>
        <w:tab/>
      </w:r>
      <w:r w:rsidR="008B3B7E">
        <w:t>Para o armazenamento de informações de cadastro, horários entre outros, s</w:t>
      </w:r>
      <w:r w:rsidR="0079690B">
        <w:t>erá utilizado um</w:t>
      </w:r>
      <w:r w:rsidR="003306F2">
        <w:t xml:space="preserve"> banco de dados</w:t>
      </w:r>
      <w:r w:rsidR="0079690B">
        <w:t xml:space="preserve"> na nuvem</w:t>
      </w:r>
      <w:r w:rsidR="003306F2">
        <w:t xml:space="preserve">: </w:t>
      </w:r>
      <w:r w:rsidR="0079690B">
        <w:t>Firebase</w:t>
      </w:r>
      <w:r w:rsidR="008B3B7E">
        <w:t>.</w:t>
      </w:r>
    </w:p>
    <w:bookmarkEnd w:id="55"/>
    <w:p w:rsidR="0009003B" w:rsidRDefault="0009003B"/>
    <w:p w:rsidR="009F697A" w:rsidRDefault="009F697A" w:rsidP="009F697A">
      <w:pPr>
        <w:pStyle w:val="Ttulo1"/>
      </w:pPr>
      <w:bookmarkStart w:id="57" w:name="_Toc493684315"/>
      <w:r>
        <w:lastRenderedPageBreak/>
        <w:t>Projeto de Dados</w:t>
      </w:r>
      <w:bookmarkEnd w:id="57"/>
    </w:p>
    <w:p w:rsidR="009F697A" w:rsidRPr="009F697A" w:rsidRDefault="009F697A" w:rsidP="009F697A">
      <w:pPr>
        <w:pStyle w:val="Ttulo2"/>
      </w:pPr>
      <w:bookmarkStart w:id="58" w:name="_Toc493684316"/>
      <w:r>
        <w:t>Modelo Entidade-Relacionamento</w:t>
      </w:r>
      <w:bookmarkEnd w:id="58"/>
    </w:p>
    <w:p w:rsidR="009F697A" w:rsidRPr="00DD4D68" w:rsidRDefault="009F697A" w:rsidP="009F697A"/>
    <w:p w:rsidR="009F697A" w:rsidRDefault="009F697A" w:rsidP="009F697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969635" cy="3968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968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7A" w:rsidRPr="00E3544C" w:rsidRDefault="0033750A" w:rsidP="00951EBE">
      <w:pPr>
        <w:pStyle w:val="Legenda"/>
      </w:pPr>
      <w:bookmarkStart w:id="59" w:name="_Toc493684418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5</w:t>
      </w:r>
      <w:r w:rsidR="00F0429C" w:rsidRPr="00E97394">
        <w:rPr>
          <w:b/>
        </w:rPr>
        <w:fldChar w:fldCharType="end"/>
      </w:r>
      <w:r w:rsidR="00F72BC2" w:rsidRPr="00E3544C">
        <w:rPr>
          <w:b/>
        </w:rPr>
        <w:t>-</w:t>
      </w:r>
      <w:r w:rsidR="009F697A" w:rsidRPr="00E3544C">
        <w:t xml:space="preserve"> Modelo Entidade-Relacionamento</w:t>
      </w:r>
      <w:r w:rsidR="00AD6438" w:rsidRPr="00E3544C">
        <w:t>.</w:t>
      </w:r>
      <w:bookmarkEnd w:id="59"/>
    </w:p>
    <w:p w:rsidR="0009003B" w:rsidRDefault="0009003B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9F697A">
      <w:pPr>
        <w:ind w:firstLine="708"/>
      </w:pPr>
    </w:p>
    <w:p w:rsidR="001B2083" w:rsidRDefault="001B2083" w:rsidP="001B2083">
      <w:pPr>
        <w:pStyle w:val="Ttulo1"/>
      </w:pPr>
      <w:bookmarkStart w:id="60" w:name="_Toc493684317"/>
      <w:r>
        <w:lastRenderedPageBreak/>
        <w:t>Projeto Lógico</w:t>
      </w:r>
      <w:bookmarkEnd w:id="60"/>
    </w:p>
    <w:p w:rsidR="001B2083" w:rsidRDefault="001B2083" w:rsidP="001B2083">
      <w:pPr>
        <w:pStyle w:val="Ttulo2"/>
      </w:pPr>
      <w:bookmarkStart w:id="61" w:name="_Toc493684318"/>
      <w:r>
        <w:t>Diagrama de Classe</w:t>
      </w:r>
      <w:r w:rsidR="00145513">
        <w:t>s</w:t>
      </w:r>
      <w:bookmarkEnd w:id="61"/>
    </w:p>
    <w:p w:rsidR="00145513" w:rsidRDefault="001B2083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25143" cy="36392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87" cy="36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83" w:rsidRPr="00E3544C" w:rsidRDefault="0033750A" w:rsidP="00951EBE">
      <w:pPr>
        <w:pStyle w:val="Legenda"/>
      </w:pPr>
      <w:bookmarkStart w:id="62" w:name="_Toc493684419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6</w:t>
      </w:r>
      <w:r w:rsidR="00F0429C" w:rsidRPr="00E97394">
        <w:rPr>
          <w:b/>
        </w:rPr>
        <w:fldChar w:fldCharType="end"/>
      </w:r>
      <w:r w:rsidR="00F72BC2" w:rsidRPr="00E3544C">
        <w:rPr>
          <w:b/>
        </w:rPr>
        <w:t>-</w:t>
      </w:r>
      <w:r w:rsidR="00145513" w:rsidRPr="00E3544C">
        <w:t xml:space="preserve"> Diagrama de </w:t>
      </w:r>
      <w:r w:rsidR="00F64EF4">
        <w:t>C</w:t>
      </w:r>
      <w:r w:rsidR="00145513" w:rsidRPr="00E3544C">
        <w:t>lasses</w:t>
      </w:r>
      <w:r w:rsidR="00AD6438" w:rsidRPr="00E3544C">
        <w:t>.</w:t>
      </w:r>
      <w:bookmarkEnd w:id="62"/>
    </w:p>
    <w:p w:rsidR="001B2083" w:rsidRDefault="001B2083" w:rsidP="001B2083">
      <w:pPr>
        <w:pStyle w:val="Ttulo2"/>
      </w:pPr>
      <w:bookmarkStart w:id="63" w:name="_Toc493684319"/>
      <w:r>
        <w:t>Diagrama de Sequência</w:t>
      </w:r>
      <w:bookmarkEnd w:id="63"/>
    </w:p>
    <w:p w:rsidR="00145513" w:rsidRDefault="001B2083" w:rsidP="0014551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962525" cy="30289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83" w:rsidRDefault="0033750A" w:rsidP="00951EBE">
      <w:pPr>
        <w:pStyle w:val="Legenda"/>
      </w:pPr>
      <w:bookmarkStart w:id="64" w:name="_Toc493684420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7</w:t>
      </w:r>
      <w:r w:rsidR="00F0429C" w:rsidRPr="00E97394">
        <w:rPr>
          <w:b/>
        </w:rPr>
        <w:fldChar w:fldCharType="end"/>
      </w:r>
      <w:r w:rsidR="00F72BC2" w:rsidRPr="00E3544C">
        <w:rPr>
          <w:b/>
        </w:rPr>
        <w:t>-</w:t>
      </w:r>
      <w:r w:rsidR="00145513" w:rsidRPr="00E3544C">
        <w:t xml:space="preserve"> Diagrama de </w:t>
      </w:r>
      <w:r w:rsidR="00F64EF4">
        <w:t>S</w:t>
      </w:r>
      <w:r w:rsidR="00145513" w:rsidRPr="00E3544C">
        <w:t>equência</w:t>
      </w:r>
      <w:r w:rsidR="00AD6438" w:rsidRPr="00E3544C">
        <w:t>.</w:t>
      </w:r>
      <w:bookmarkEnd w:id="64"/>
    </w:p>
    <w:p w:rsidR="005443E8" w:rsidRDefault="005443E8" w:rsidP="005443E8">
      <w:pPr>
        <w:pStyle w:val="Ttulo2"/>
      </w:pPr>
      <w:bookmarkStart w:id="65" w:name="_Toc454873377"/>
      <w:bookmarkStart w:id="66" w:name="_Toc455670044"/>
      <w:bookmarkStart w:id="67" w:name="_Toc493684320"/>
      <w:r>
        <w:lastRenderedPageBreak/>
        <w:t>Diagrama de Pacotes</w:t>
      </w:r>
      <w:bookmarkEnd w:id="65"/>
      <w:bookmarkEnd w:id="66"/>
      <w:bookmarkEnd w:id="67"/>
    </w:p>
    <w:p w:rsidR="005443E8" w:rsidRDefault="005443E8" w:rsidP="005443E8">
      <w:pPr>
        <w:jc w:val="center"/>
      </w:pPr>
    </w:p>
    <w:p w:rsidR="005443E8" w:rsidRDefault="005443E8" w:rsidP="005443E8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532120" cy="27101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75" cy="271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E8" w:rsidRPr="005443E8" w:rsidRDefault="0033750A" w:rsidP="00951EBE">
      <w:pPr>
        <w:pStyle w:val="Legenda"/>
      </w:pPr>
      <w:bookmarkStart w:id="68" w:name="_Toc381345607"/>
      <w:bookmarkStart w:id="69" w:name="_Toc455670281"/>
      <w:bookmarkStart w:id="70" w:name="_Toc493684421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8</w:t>
      </w:r>
      <w:r w:rsidR="00F0429C" w:rsidRPr="00E97394">
        <w:rPr>
          <w:b/>
        </w:rPr>
        <w:fldChar w:fldCharType="end"/>
      </w:r>
      <w:r w:rsidR="005443E8" w:rsidRPr="005443E8">
        <w:rPr>
          <w:b/>
        </w:rPr>
        <w:t>-</w:t>
      </w:r>
      <w:r w:rsidR="005443E8" w:rsidRPr="005443E8">
        <w:t xml:space="preserve"> Diagrama de Pacotes</w:t>
      </w:r>
      <w:bookmarkEnd w:id="68"/>
      <w:bookmarkEnd w:id="69"/>
      <w:r w:rsidR="005443E8">
        <w:t>.</w:t>
      </w:r>
      <w:bookmarkEnd w:id="70"/>
    </w:p>
    <w:p w:rsidR="005443E8" w:rsidRDefault="005443E8" w:rsidP="005443E8">
      <w:pPr>
        <w:pStyle w:val="Ttulo2"/>
      </w:pPr>
      <w:bookmarkStart w:id="71" w:name="_Toc455670045"/>
      <w:bookmarkStart w:id="72" w:name="_Toc493684321"/>
      <w:r>
        <w:t>Diagrama de Atividade</w:t>
      </w:r>
      <w:bookmarkEnd w:id="71"/>
      <w:bookmarkEnd w:id="72"/>
    </w:p>
    <w:p w:rsidR="005443E8" w:rsidRDefault="005443E8" w:rsidP="005443E8">
      <w:pPr>
        <w:jc w:val="center"/>
      </w:pPr>
    </w:p>
    <w:p w:rsidR="005443E8" w:rsidRDefault="005443E8" w:rsidP="005443E8">
      <w:pPr>
        <w:keepNext/>
        <w:jc w:val="center"/>
      </w:pPr>
      <w:r w:rsidRPr="003F2C0C">
        <w:rPr>
          <w:noProof/>
          <w:lang w:eastAsia="pt-BR"/>
        </w:rPr>
        <w:drawing>
          <wp:inline distT="0" distB="0" distL="0" distR="0">
            <wp:extent cx="4145280" cy="4002091"/>
            <wp:effectExtent l="0" t="0" r="762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315" cy="40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E8" w:rsidRPr="005443E8" w:rsidRDefault="0033750A" w:rsidP="00951EBE">
      <w:pPr>
        <w:pStyle w:val="Legenda"/>
      </w:pPr>
      <w:bookmarkStart w:id="73" w:name="_Toc455670282"/>
      <w:bookmarkStart w:id="74" w:name="_Toc493684422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9</w:t>
      </w:r>
      <w:r w:rsidR="00F0429C" w:rsidRPr="00E97394">
        <w:rPr>
          <w:b/>
        </w:rPr>
        <w:fldChar w:fldCharType="end"/>
      </w:r>
      <w:r w:rsidR="005443E8" w:rsidRPr="005443E8">
        <w:rPr>
          <w:b/>
        </w:rPr>
        <w:t>-</w:t>
      </w:r>
      <w:r w:rsidR="005443E8" w:rsidRPr="005443E8">
        <w:t xml:space="preserve"> Diagrama de Atividades</w:t>
      </w:r>
      <w:bookmarkEnd w:id="73"/>
      <w:r w:rsidR="005443E8">
        <w:t>.</w:t>
      </w:r>
      <w:bookmarkEnd w:id="74"/>
    </w:p>
    <w:p w:rsidR="006C18BB" w:rsidRDefault="006C18BB" w:rsidP="006C18BB">
      <w:pPr>
        <w:pStyle w:val="Ttulo1"/>
      </w:pPr>
      <w:bookmarkStart w:id="75" w:name="_Toc455670046"/>
      <w:bookmarkStart w:id="76" w:name="_Toc493684322"/>
      <w:r>
        <w:lastRenderedPageBreak/>
        <w:t>Anexos</w:t>
      </w:r>
      <w:bookmarkEnd w:id="75"/>
      <w:bookmarkEnd w:id="76"/>
    </w:p>
    <w:p w:rsidR="006C18BB" w:rsidRDefault="006C18BB" w:rsidP="006C18BB">
      <w:pPr>
        <w:pStyle w:val="Ttulo2"/>
      </w:pPr>
      <w:bookmarkStart w:id="77" w:name="_Toc455670047"/>
      <w:bookmarkStart w:id="78" w:name="_Toc493684323"/>
      <w:r w:rsidRPr="00D91FEF">
        <w:t>Storyboarding</w:t>
      </w:r>
      <w:bookmarkEnd w:id="77"/>
      <w:bookmarkEnd w:id="78"/>
    </w:p>
    <w:p w:rsidR="006C18BB" w:rsidRDefault="006C18BB" w:rsidP="006C18BB"/>
    <w:p w:rsidR="006C18BB" w:rsidRPr="00224B9D" w:rsidRDefault="006C18BB" w:rsidP="006C18B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07535" cy="31216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18BB" w:rsidRPr="00E3544C" w:rsidRDefault="0033750A" w:rsidP="00951EBE">
      <w:pPr>
        <w:pStyle w:val="Legenda"/>
      </w:pPr>
      <w:bookmarkStart w:id="79" w:name="_Toc455670283"/>
      <w:bookmarkStart w:id="80" w:name="_Toc493684423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10</w:t>
      </w:r>
      <w:r w:rsidR="00F0429C" w:rsidRPr="00E97394">
        <w:rPr>
          <w:b/>
        </w:rPr>
        <w:fldChar w:fldCharType="end"/>
      </w:r>
      <w:r w:rsidR="006C18BB" w:rsidRPr="00E3544C">
        <w:rPr>
          <w:b/>
        </w:rPr>
        <w:t>-</w:t>
      </w:r>
      <w:r w:rsidR="006C18BB" w:rsidRPr="00E3544C">
        <w:t xml:space="preserve"> Telas do Software</w:t>
      </w:r>
      <w:bookmarkEnd w:id="79"/>
      <w:r w:rsidR="00E3544C" w:rsidRPr="00E3544C">
        <w:t>.</w:t>
      </w:r>
      <w:bookmarkEnd w:id="80"/>
    </w:p>
    <w:p w:rsidR="006C18BB" w:rsidRDefault="006C18BB" w:rsidP="00951EBE">
      <w:pPr>
        <w:pStyle w:val="Legenda"/>
      </w:pPr>
    </w:p>
    <w:p w:rsidR="006C18BB" w:rsidRDefault="006C18BB" w:rsidP="00AD0531">
      <w:pPr>
        <w:pStyle w:val="Ttulo2"/>
        <w:jc w:val="center"/>
      </w:pPr>
      <w:bookmarkStart w:id="81" w:name="_Toc455670048"/>
      <w:bookmarkStart w:id="82" w:name="_Toc493684324"/>
      <w:r w:rsidRPr="00D91FEF">
        <w:lastRenderedPageBreak/>
        <w:t xml:space="preserve">Estrutura </w:t>
      </w:r>
      <w:r>
        <w:t>A</w:t>
      </w:r>
      <w:r w:rsidRPr="00D91FEF">
        <w:t xml:space="preserve">nalítica do </w:t>
      </w:r>
      <w:r>
        <w:t>P</w:t>
      </w:r>
      <w:r w:rsidRPr="00D91FEF">
        <w:t xml:space="preserve">rojeto </w:t>
      </w:r>
      <w:r>
        <w:t>- EAP</w:t>
      </w:r>
      <w:bookmarkEnd w:id="81"/>
      <w:r w:rsidR="00D8726F">
        <w:rPr>
          <w:noProof/>
          <w:lang w:eastAsia="pt-BR"/>
        </w:rPr>
        <w:pict>
          <v:shape id="_x0000_i1026" type="#_x0000_t75" style="width:436.6pt;height:622.1pt">
            <v:imagedata r:id="rId28" o:title="marinas2"/>
          </v:shape>
        </w:pict>
      </w:r>
      <w:bookmarkEnd w:id="82"/>
    </w:p>
    <w:p w:rsidR="006C18BB" w:rsidRDefault="0033750A" w:rsidP="006C18BB">
      <w:pPr>
        <w:jc w:val="center"/>
      </w:pPr>
      <w:bookmarkStart w:id="83" w:name="_Toc455670284"/>
      <w:bookmarkStart w:id="84" w:name="_Toc493684424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11</w:t>
      </w:r>
      <w:r w:rsidR="00F0429C" w:rsidRPr="00E97394">
        <w:rPr>
          <w:b/>
        </w:rPr>
        <w:fldChar w:fldCharType="end"/>
      </w:r>
      <w:r w:rsidR="00E3544C" w:rsidRPr="00E3544C">
        <w:rPr>
          <w:b/>
        </w:rPr>
        <w:t>-</w:t>
      </w:r>
      <w:r w:rsidR="006C18BB" w:rsidRPr="00E3544C">
        <w:t>EAP</w:t>
      </w:r>
      <w:bookmarkEnd w:id="83"/>
      <w:r w:rsidR="00E3544C" w:rsidRPr="00E3544C">
        <w:t>.</w:t>
      </w:r>
      <w:bookmarkEnd w:id="84"/>
    </w:p>
    <w:p w:rsidR="00B90215" w:rsidRDefault="00B90215" w:rsidP="006C18BB">
      <w:pPr>
        <w:jc w:val="center"/>
      </w:pPr>
    </w:p>
    <w:p w:rsidR="00B90215" w:rsidRDefault="00D8726F" w:rsidP="006C18BB">
      <w:pPr>
        <w:jc w:val="center"/>
      </w:pPr>
      <w:r>
        <w:pict>
          <v:shape id="_x0000_i1027" type="#_x0000_t75" style="width:539.7pt;height:160.15pt">
            <v:imagedata r:id="rId29" o:title="marinas"/>
          </v:shape>
        </w:pict>
      </w:r>
    </w:p>
    <w:p w:rsidR="00B90215" w:rsidRDefault="0033750A" w:rsidP="0067416B">
      <w:pPr>
        <w:pStyle w:val="Legenda"/>
      </w:pPr>
      <w:bookmarkStart w:id="85" w:name="_Toc493684425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12</w:t>
      </w:r>
      <w:r w:rsidR="00F0429C" w:rsidRPr="00E97394">
        <w:rPr>
          <w:b/>
        </w:rPr>
        <w:fldChar w:fldCharType="end"/>
      </w:r>
      <w:r w:rsidR="00B90215" w:rsidRPr="00E3544C">
        <w:rPr>
          <w:b/>
        </w:rPr>
        <w:t>-</w:t>
      </w:r>
      <w:r w:rsidR="00B90215" w:rsidRPr="00B90215">
        <w:t>Dicionário do</w:t>
      </w:r>
      <w:r>
        <w:t xml:space="preserve"> </w:t>
      </w:r>
      <w:r w:rsidR="00B90215" w:rsidRPr="00E3544C">
        <w:t>EAP.</w:t>
      </w:r>
      <w:bookmarkEnd w:id="85"/>
    </w:p>
    <w:p w:rsidR="0067416B" w:rsidRPr="00E3544C" w:rsidRDefault="0067416B" w:rsidP="0067416B">
      <w:pPr>
        <w:pStyle w:val="Legenda"/>
      </w:pPr>
    </w:p>
    <w:p w:rsidR="006C18BB" w:rsidRDefault="006C18BB" w:rsidP="006C18BB">
      <w:pPr>
        <w:pStyle w:val="Ttulo2"/>
      </w:pPr>
      <w:bookmarkStart w:id="86" w:name="_Toc455670049"/>
      <w:bookmarkStart w:id="87" w:name="_Toc493684325"/>
      <w:r>
        <w:t>Cronograma de Atividades</w:t>
      </w:r>
      <w:bookmarkEnd w:id="86"/>
      <w:bookmarkEnd w:id="87"/>
    </w:p>
    <w:p w:rsidR="006C18BB" w:rsidRPr="00532C62" w:rsidRDefault="006C18BB" w:rsidP="006C18BB"/>
    <w:p w:rsidR="006C18BB" w:rsidRDefault="0033750A" w:rsidP="006C18B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38800" cy="4525156"/>
            <wp:effectExtent l="19050" t="0" r="0" b="0"/>
            <wp:docPr id="1" name="Imagem 8" descr="C:\Users\Home\Desktop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Cronograma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79" cy="452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BB" w:rsidRDefault="006C18BB" w:rsidP="006C18BB">
      <w:pPr>
        <w:jc w:val="center"/>
      </w:pPr>
    </w:p>
    <w:p w:rsidR="0033750A" w:rsidRDefault="0033750A" w:rsidP="0033750A">
      <w:pPr>
        <w:pStyle w:val="Legenda"/>
      </w:pPr>
      <w:bookmarkStart w:id="88" w:name="_Toc493684426"/>
      <w:r w:rsidRPr="00E97394">
        <w:rPr>
          <w:b/>
        </w:rPr>
        <w:t xml:space="preserve">Figura </w:t>
      </w:r>
      <w:r w:rsidR="00F0429C" w:rsidRPr="00E97394">
        <w:rPr>
          <w:b/>
        </w:rPr>
        <w:fldChar w:fldCharType="begin"/>
      </w:r>
      <w:r w:rsidRPr="00E97394">
        <w:rPr>
          <w:b/>
        </w:rPr>
        <w:instrText xml:space="preserve"> SEQ "Figura" \*Arabic </w:instrText>
      </w:r>
      <w:r w:rsidR="00F0429C" w:rsidRPr="00E97394">
        <w:rPr>
          <w:b/>
        </w:rPr>
        <w:fldChar w:fldCharType="separate"/>
      </w:r>
      <w:r>
        <w:rPr>
          <w:b/>
          <w:noProof/>
        </w:rPr>
        <w:t>13</w:t>
      </w:r>
      <w:r w:rsidR="00F0429C" w:rsidRPr="00E97394">
        <w:rPr>
          <w:b/>
        </w:rPr>
        <w:fldChar w:fldCharType="end"/>
      </w:r>
      <w:r w:rsidRPr="00194999">
        <w:t xml:space="preserve">- </w:t>
      </w:r>
      <w:r>
        <w:t>Cronograma.</w:t>
      </w:r>
      <w:bookmarkEnd w:id="88"/>
    </w:p>
    <w:p w:rsidR="006C18BB" w:rsidRPr="00E3544C" w:rsidRDefault="00E3544C" w:rsidP="006C18BB">
      <w:pPr>
        <w:jc w:val="center"/>
      </w:pPr>
      <w:r w:rsidRPr="00E3544C">
        <w:lastRenderedPageBreak/>
        <w:t>.</w:t>
      </w:r>
    </w:p>
    <w:p w:rsidR="00250BA3" w:rsidRDefault="00250BA3" w:rsidP="00250BA3">
      <w:pPr>
        <w:pStyle w:val="Ttulo1"/>
      </w:pPr>
      <w:bookmarkStart w:id="89" w:name="_Toc493684326"/>
      <w:r>
        <w:lastRenderedPageBreak/>
        <w:t>Bibliografias de Texto</w:t>
      </w:r>
      <w:bookmarkEnd w:id="89"/>
    </w:p>
    <w:p w:rsidR="000F1A39" w:rsidRPr="0087073E" w:rsidRDefault="008223F7" w:rsidP="00BA541B">
      <w:pPr>
        <w:rPr>
          <w:szCs w:val="24"/>
        </w:rPr>
      </w:pPr>
      <w:r w:rsidRPr="0087073E">
        <w:rPr>
          <w:szCs w:val="24"/>
        </w:rPr>
        <w:t>[1]</w:t>
      </w:r>
      <w:r w:rsidR="005E4773" w:rsidRPr="0087073E">
        <w:rPr>
          <w:b/>
          <w:bCs/>
          <w:color w:val="414141"/>
          <w:szCs w:val="24"/>
        </w:rPr>
        <w:t>Nossa história: da garagem ao Googleplex</w:t>
      </w:r>
      <w:r w:rsidR="00C66765" w:rsidRPr="0087073E">
        <w:rPr>
          <w:bCs/>
          <w:color w:val="414141"/>
          <w:szCs w:val="24"/>
        </w:rPr>
        <w:t xml:space="preserve">. </w:t>
      </w:r>
      <w:r w:rsidR="000F1A39" w:rsidRPr="0087073E">
        <w:rPr>
          <w:szCs w:val="24"/>
        </w:rPr>
        <w:t xml:space="preserve">Disponível em: </w:t>
      </w:r>
      <w:r w:rsidR="00C66765" w:rsidRPr="0087073E">
        <w:rPr>
          <w:szCs w:val="24"/>
        </w:rPr>
        <w:t>&lt;https://www.google.com.br/about/our-story/ &gt;. Acesso: em 15 de ago. 2017.</w:t>
      </w:r>
    </w:p>
    <w:p w:rsidR="002146F4" w:rsidRPr="002146F4" w:rsidRDefault="002146F4" w:rsidP="00BA541B">
      <w:pPr>
        <w:rPr>
          <w:szCs w:val="24"/>
        </w:rPr>
      </w:pPr>
    </w:p>
    <w:p w:rsidR="002146F4" w:rsidRDefault="002146F4" w:rsidP="00BA541B">
      <w:pPr>
        <w:rPr>
          <w:szCs w:val="24"/>
          <w:lang w:eastAsia="pt-BR"/>
        </w:rPr>
      </w:pPr>
      <w:r w:rsidRPr="002146F4">
        <w:rPr>
          <w:szCs w:val="24"/>
        </w:rPr>
        <w:t xml:space="preserve">[2] </w:t>
      </w:r>
      <w:r w:rsidRPr="002146F4">
        <w:rPr>
          <w:szCs w:val="24"/>
          <w:lang w:eastAsia="pt-BR"/>
        </w:rPr>
        <w:t>RODRIGUES, Joel</w:t>
      </w:r>
      <w:r w:rsidRPr="002146F4">
        <w:rPr>
          <w:b/>
          <w:szCs w:val="24"/>
          <w:lang w:eastAsia="pt-BR"/>
        </w:rPr>
        <w:t>. Modelo Entidade Relacionamento (MER) e Diagrama Entidade-Relacionamento (DER)</w:t>
      </w:r>
      <w:r w:rsidRPr="002146F4">
        <w:rPr>
          <w:szCs w:val="24"/>
          <w:lang w:eastAsia="pt-BR"/>
        </w:rPr>
        <w:t>. Disponível em: &lt;http://www.devmedia.com.br/modelo-entidade-relacionamento-mer-e-diagrama-entidade-relacionamento-der/14332&gt;. Acesso em: 17 ago. 2017.</w:t>
      </w:r>
    </w:p>
    <w:p w:rsidR="002146F4" w:rsidRPr="002146F4" w:rsidRDefault="002146F4" w:rsidP="00BA541B">
      <w:pPr>
        <w:rPr>
          <w:szCs w:val="24"/>
          <w:lang w:eastAsia="pt-BR"/>
        </w:rPr>
      </w:pPr>
    </w:p>
    <w:p w:rsidR="002146F4" w:rsidRDefault="002146F4" w:rsidP="00BA541B">
      <w:pPr>
        <w:rPr>
          <w:szCs w:val="24"/>
          <w:lang w:eastAsia="pt-BR"/>
        </w:rPr>
      </w:pPr>
      <w:r w:rsidRPr="002146F4">
        <w:rPr>
          <w:szCs w:val="24"/>
          <w:lang w:eastAsia="pt-BR"/>
        </w:rPr>
        <w:t>[3] BUILDER, Project</w:t>
      </w:r>
      <w:r w:rsidRPr="002146F4">
        <w:rPr>
          <w:b/>
          <w:szCs w:val="24"/>
          <w:lang w:eastAsia="pt-BR"/>
        </w:rPr>
        <w:t>. Entenda a diferença entre EAP e Cronograma de projetos</w:t>
      </w:r>
      <w:r w:rsidRPr="002146F4">
        <w:rPr>
          <w:szCs w:val="24"/>
          <w:lang w:eastAsia="pt-BR"/>
        </w:rPr>
        <w:t>. Disponível em: &lt;http://www.projectbuilder.com.br/blog-home/entry/conhecimentos/entenda-a-diferenca-entre-eap-e-cronograma-de-projetos&gt;. Acesso em: 17 ago. 2017.</w:t>
      </w:r>
    </w:p>
    <w:p w:rsidR="002146F4" w:rsidRPr="002146F4" w:rsidRDefault="002146F4" w:rsidP="00BA541B">
      <w:pPr>
        <w:rPr>
          <w:szCs w:val="24"/>
          <w:lang w:eastAsia="pt-BR"/>
        </w:rPr>
      </w:pPr>
    </w:p>
    <w:p w:rsidR="002146F4" w:rsidRDefault="002146F4" w:rsidP="002146F4">
      <w:pPr>
        <w:suppressAutoHyphens w:val="0"/>
        <w:rPr>
          <w:szCs w:val="24"/>
          <w:lang w:eastAsia="pt-BR"/>
        </w:rPr>
      </w:pPr>
      <w:r w:rsidRPr="002146F4">
        <w:rPr>
          <w:szCs w:val="24"/>
          <w:lang w:eastAsia="pt-BR"/>
        </w:rPr>
        <w:t xml:space="preserve">[4] LEITE, Jair C. </w:t>
      </w:r>
      <w:r w:rsidR="0067416B">
        <w:rPr>
          <w:b/>
          <w:szCs w:val="24"/>
          <w:lang w:eastAsia="pt-BR"/>
        </w:rPr>
        <w:t>Engenharia de Software</w:t>
      </w:r>
      <w:r w:rsidRPr="002146F4">
        <w:rPr>
          <w:b/>
          <w:szCs w:val="24"/>
          <w:lang w:eastAsia="pt-BR"/>
        </w:rPr>
        <w:t>: Usando cenários para descobrir requisitos</w:t>
      </w:r>
      <w:r w:rsidRPr="002146F4">
        <w:rPr>
          <w:szCs w:val="24"/>
          <w:lang w:eastAsia="pt-BR"/>
        </w:rPr>
        <w:t>. 27 de maio de 2007. Disponível em: &lt;http://engenhariadesoftware.blogspot.com.br/2007/05/usando-cenrios-para-descobrir.html&gt;. Acesso em: 17 ago. 2017.</w:t>
      </w:r>
    </w:p>
    <w:p w:rsidR="002146F4" w:rsidRPr="002146F4" w:rsidRDefault="002146F4" w:rsidP="002146F4">
      <w:pPr>
        <w:suppressAutoHyphens w:val="0"/>
        <w:rPr>
          <w:szCs w:val="24"/>
          <w:lang w:eastAsia="pt-BR"/>
        </w:rPr>
      </w:pPr>
    </w:p>
    <w:p w:rsidR="002146F4" w:rsidRPr="002146F4" w:rsidRDefault="002146F4" w:rsidP="00BA541B">
      <w:pPr>
        <w:rPr>
          <w:szCs w:val="24"/>
        </w:rPr>
      </w:pPr>
      <w:r w:rsidRPr="002146F4">
        <w:rPr>
          <w:szCs w:val="24"/>
        </w:rPr>
        <w:t xml:space="preserve">[5] </w:t>
      </w:r>
      <w:r w:rsidRPr="002146F4">
        <w:rPr>
          <w:szCs w:val="24"/>
          <w:lang w:eastAsia="pt-BR"/>
        </w:rPr>
        <w:t>GOMES, Thales de Oliveira</w:t>
      </w:r>
      <w:r w:rsidRPr="002146F4">
        <w:rPr>
          <w:b/>
          <w:szCs w:val="24"/>
          <w:lang w:eastAsia="pt-BR"/>
        </w:rPr>
        <w:t>. DIAGRAMAS UML - Tipos de diagramas UML, definição e uso</w:t>
      </w:r>
      <w:r w:rsidRPr="002146F4">
        <w:rPr>
          <w:szCs w:val="24"/>
          <w:lang w:eastAsia="pt-BR"/>
        </w:rPr>
        <w:t>. 21 de novembro de 2016. Disponível em: &lt;https://pt.linkedin.com/pulse/diagramas-uml-tipos-de-defini%C3%A7%C3%A3o-e-uso-thales-de-oliveira-gomes&gt;. Acesso em: 17 ago. 2017.</w:t>
      </w:r>
    </w:p>
    <w:p w:rsidR="00250BA3" w:rsidRDefault="00250BA3" w:rsidP="00250BA3">
      <w:pPr>
        <w:pStyle w:val="Ttulo1"/>
      </w:pPr>
      <w:bookmarkStart w:id="90" w:name="_Toc493684327"/>
      <w:r>
        <w:lastRenderedPageBreak/>
        <w:t>Bibliografia de Imagens</w:t>
      </w:r>
      <w:bookmarkEnd w:id="90"/>
    </w:p>
    <w:p w:rsidR="006C18BB" w:rsidRPr="004958EA" w:rsidRDefault="006C18BB" w:rsidP="00951EBE">
      <w:pPr>
        <w:pStyle w:val="Legenda"/>
      </w:pPr>
    </w:p>
    <w:sectPr w:rsidR="006C18BB" w:rsidRPr="004958EA" w:rsidSect="009E04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618" w:rsidRDefault="00890618">
      <w:r>
        <w:separator/>
      </w:r>
    </w:p>
  </w:endnote>
  <w:endnote w:type="continuationSeparator" w:id="0">
    <w:p w:rsidR="00890618" w:rsidRDefault="0089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>
    <w:pPr>
      <w:pStyle w:val="Rodap"/>
      <w:tabs>
        <w:tab w:val="clear" w:pos="8280"/>
        <w:tab w:val="right" w:pos="8640"/>
      </w:tabs>
      <w:jc w:val="center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522C3" w:rsidRDefault="004522C3">
    <w:pPr>
      <w:pStyle w:val="Rodap"/>
      <w:pBdr>
        <w:top w:val="none" w:sz="0" w:space="0" w:color="auto"/>
      </w:pBdr>
    </w:pPr>
  </w:p>
  <w:p w:rsidR="004522C3" w:rsidRDefault="004522C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 w:rsidP="00240BB3">
    <w:pPr>
      <w:pStyle w:val="Rodap"/>
      <w:jc w:val="center"/>
      <w:rPr>
        <w:b/>
        <w:sz w:val="20"/>
      </w:rPr>
    </w:pPr>
  </w:p>
  <w:p w:rsidR="004522C3" w:rsidRDefault="004522C3" w:rsidP="00240BB3">
    <w:pPr>
      <w:pStyle w:val="Rodap"/>
      <w:jc w:val="center"/>
      <w:rPr>
        <w:b/>
        <w:sz w:val="20"/>
      </w:rPr>
    </w:pPr>
    <w:r>
      <w:rPr>
        <w:b/>
        <w:sz w:val="20"/>
      </w:rPr>
      <w:t>INATEL</w:t>
    </w:r>
  </w:p>
  <w:p w:rsidR="004522C3" w:rsidRDefault="004522C3" w:rsidP="00240BB3">
    <w:pPr>
      <w:pStyle w:val="Rodap"/>
      <w:jc w:val="center"/>
      <w:rPr>
        <w:b/>
        <w:sz w:val="20"/>
      </w:rPr>
    </w:pPr>
    <w:r>
      <w:rPr>
        <w:b/>
        <w:sz w:val="20"/>
      </w:rPr>
      <w:t>Av. João de Camargo, 510 - 37540-000</w:t>
    </w:r>
  </w:p>
  <w:p w:rsidR="004522C3" w:rsidRPr="009E0462" w:rsidRDefault="004522C3" w:rsidP="00240BB3">
    <w:pPr>
      <w:pStyle w:val="Rodap"/>
      <w:jc w:val="center"/>
      <w:rPr>
        <w:b/>
        <w:sz w:val="22"/>
      </w:rPr>
    </w:pPr>
    <w:r>
      <w:rPr>
        <w:b/>
        <w:sz w:val="20"/>
      </w:rPr>
      <w:t>Santa Rita do Sapucaí - MG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>
    <w:pPr>
      <w:pStyle w:val="Rodap"/>
      <w:tabs>
        <w:tab w:val="clear" w:pos="8280"/>
        <w:tab w:val="right" w:pos="8640"/>
      </w:tabs>
      <w:jc w:val="center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26F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4522C3" w:rsidRDefault="004522C3">
    <w:pPr>
      <w:pStyle w:val="Rodap"/>
      <w:pBdr>
        <w:top w:val="none" w:sz="0" w:space="0" w:color="auto"/>
      </w:pBdr>
    </w:pPr>
  </w:p>
  <w:p w:rsidR="004522C3" w:rsidRDefault="004522C3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618" w:rsidRDefault="00890618">
      <w:r>
        <w:separator/>
      </w:r>
    </w:p>
  </w:footnote>
  <w:footnote w:type="continuationSeparator" w:id="0">
    <w:p w:rsidR="00890618" w:rsidRDefault="00890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EC206 – Engenharia de Software II</w:t>
    </w:r>
  </w:p>
  <w:p w:rsidR="004522C3" w:rsidRDefault="004522C3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</w:pPr>
    <w:r>
      <w:t>Documento de Software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>
    <w:pPr>
      <w:pStyle w:val="Cabealho"/>
      <w:jc w:val="center"/>
    </w:pPr>
    <w:r>
      <w:t>EC205 - Engenharia de Software I</w:t>
    </w:r>
  </w:p>
  <w:p w:rsidR="004522C3" w:rsidRDefault="004522C3" w:rsidP="00240BB3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 w:rsidP="009E0462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  <w:r>
      <w:t>EC205 - Engenharia de Software I</w:t>
    </w:r>
  </w:p>
  <w:p w:rsidR="004522C3" w:rsidRDefault="004522C3" w:rsidP="009E0462">
    <w:pPr>
      <w:pStyle w:val="Cabealho"/>
      <w:pBdr>
        <w:bottom w:val="none" w:sz="0" w:space="0" w:color="auto"/>
      </w:pBdr>
      <w:tabs>
        <w:tab w:val="clear" w:pos="3960"/>
        <w:tab w:val="left" w:pos="3969"/>
        <w:tab w:val="left" w:pos="7938"/>
      </w:tabs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C3" w:rsidRDefault="004522C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30"/>
        </w:tabs>
        <w:ind w:left="71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Ttulo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none"/>
      <w:pStyle w:val="Action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none"/>
      <w:pStyle w:val="Deliverable"/>
      <w:suff w:val="nothing"/>
      <w:lvlText w:val=""/>
      <w:lvlJc w:val="left"/>
      <w:pPr>
        <w:tabs>
          <w:tab w:val="num" w:pos="0"/>
        </w:tabs>
        <w:ind w:left="288" w:hanging="288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 w15:restartNumberingAfterBreak="0">
    <w:nsid w:val="11773858"/>
    <w:multiLevelType w:val="hybridMultilevel"/>
    <w:tmpl w:val="B368163E"/>
    <w:lvl w:ilvl="0" w:tplc="AD063752">
      <w:start w:val="3"/>
      <w:numFmt w:val="decimal"/>
      <w:lvlText w:val="%1"/>
      <w:lvlJc w:val="left"/>
      <w:pPr>
        <w:ind w:left="494" w:hanging="360"/>
      </w:pPr>
      <w:rPr>
        <w:rFonts w:ascii="Calibri" w:hAnsi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F849CE"/>
    <w:rsid w:val="00020C48"/>
    <w:rsid w:val="000230B8"/>
    <w:rsid w:val="00025F1F"/>
    <w:rsid w:val="000269C8"/>
    <w:rsid w:val="00030781"/>
    <w:rsid w:val="000613CF"/>
    <w:rsid w:val="00067DE2"/>
    <w:rsid w:val="0007649E"/>
    <w:rsid w:val="000878EE"/>
    <w:rsid w:val="0009003B"/>
    <w:rsid w:val="00097760"/>
    <w:rsid w:val="000A2488"/>
    <w:rsid w:val="000A4141"/>
    <w:rsid w:val="000B485B"/>
    <w:rsid w:val="000C458F"/>
    <w:rsid w:val="000D6250"/>
    <w:rsid w:val="000D6F03"/>
    <w:rsid w:val="000F1A39"/>
    <w:rsid w:val="000F29C4"/>
    <w:rsid w:val="001001AE"/>
    <w:rsid w:val="0010250E"/>
    <w:rsid w:val="00121619"/>
    <w:rsid w:val="00121B75"/>
    <w:rsid w:val="00134634"/>
    <w:rsid w:val="001436B3"/>
    <w:rsid w:val="0014502E"/>
    <w:rsid w:val="00145513"/>
    <w:rsid w:val="001465BC"/>
    <w:rsid w:val="001519B5"/>
    <w:rsid w:val="00157D36"/>
    <w:rsid w:val="00176188"/>
    <w:rsid w:val="00177CEC"/>
    <w:rsid w:val="00185F48"/>
    <w:rsid w:val="00187B83"/>
    <w:rsid w:val="00190DB0"/>
    <w:rsid w:val="00194999"/>
    <w:rsid w:val="00196542"/>
    <w:rsid w:val="001B2083"/>
    <w:rsid w:val="001C7401"/>
    <w:rsid w:val="001D4E3E"/>
    <w:rsid w:val="001E22CD"/>
    <w:rsid w:val="001F2435"/>
    <w:rsid w:val="002040CA"/>
    <w:rsid w:val="00213092"/>
    <w:rsid w:val="002146F4"/>
    <w:rsid w:val="002201EE"/>
    <w:rsid w:val="0022762B"/>
    <w:rsid w:val="00234CDA"/>
    <w:rsid w:val="00240BB3"/>
    <w:rsid w:val="00250BA3"/>
    <w:rsid w:val="00262B01"/>
    <w:rsid w:val="00281FC4"/>
    <w:rsid w:val="00287F84"/>
    <w:rsid w:val="002903B6"/>
    <w:rsid w:val="00295ABC"/>
    <w:rsid w:val="00297431"/>
    <w:rsid w:val="002A6C7C"/>
    <w:rsid w:val="002D0266"/>
    <w:rsid w:val="002F6C7D"/>
    <w:rsid w:val="00314B30"/>
    <w:rsid w:val="00316EFC"/>
    <w:rsid w:val="00317F1A"/>
    <w:rsid w:val="0032338F"/>
    <w:rsid w:val="00323652"/>
    <w:rsid w:val="003306F2"/>
    <w:rsid w:val="0033750A"/>
    <w:rsid w:val="00384D6E"/>
    <w:rsid w:val="003907C7"/>
    <w:rsid w:val="003A1A31"/>
    <w:rsid w:val="003A2D40"/>
    <w:rsid w:val="003B540E"/>
    <w:rsid w:val="00407C6A"/>
    <w:rsid w:val="00420A86"/>
    <w:rsid w:val="0043666A"/>
    <w:rsid w:val="00444C06"/>
    <w:rsid w:val="004522C3"/>
    <w:rsid w:val="00466010"/>
    <w:rsid w:val="004748C9"/>
    <w:rsid w:val="0047593D"/>
    <w:rsid w:val="0049547B"/>
    <w:rsid w:val="004958EA"/>
    <w:rsid w:val="004C0228"/>
    <w:rsid w:val="004D5F84"/>
    <w:rsid w:val="004E7B31"/>
    <w:rsid w:val="004F43BA"/>
    <w:rsid w:val="0053125E"/>
    <w:rsid w:val="005338BD"/>
    <w:rsid w:val="00544264"/>
    <w:rsid w:val="005443E8"/>
    <w:rsid w:val="00554CA4"/>
    <w:rsid w:val="00573232"/>
    <w:rsid w:val="0058008A"/>
    <w:rsid w:val="005844CA"/>
    <w:rsid w:val="005870C0"/>
    <w:rsid w:val="00593062"/>
    <w:rsid w:val="0059467A"/>
    <w:rsid w:val="005A0CAC"/>
    <w:rsid w:val="005B256A"/>
    <w:rsid w:val="005C37CA"/>
    <w:rsid w:val="005D7864"/>
    <w:rsid w:val="005E194B"/>
    <w:rsid w:val="005E4773"/>
    <w:rsid w:val="005F26CD"/>
    <w:rsid w:val="00604F7A"/>
    <w:rsid w:val="006263C9"/>
    <w:rsid w:val="006301EA"/>
    <w:rsid w:val="006353C7"/>
    <w:rsid w:val="00637B6E"/>
    <w:rsid w:val="00651360"/>
    <w:rsid w:val="00655FDB"/>
    <w:rsid w:val="0067416B"/>
    <w:rsid w:val="006A0A66"/>
    <w:rsid w:val="006A18BC"/>
    <w:rsid w:val="006B2842"/>
    <w:rsid w:val="006B55E0"/>
    <w:rsid w:val="006C18BB"/>
    <w:rsid w:val="006D0FB4"/>
    <w:rsid w:val="006E0D1E"/>
    <w:rsid w:val="006E30F1"/>
    <w:rsid w:val="006E5EAF"/>
    <w:rsid w:val="006F19C3"/>
    <w:rsid w:val="006F2969"/>
    <w:rsid w:val="006F3F6E"/>
    <w:rsid w:val="00703C62"/>
    <w:rsid w:val="007464A8"/>
    <w:rsid w:val="00761AF5"/>
    <w:rsid w:val="00767928"/>
    <w:rsid w:val="00772DA0"/>
    <w:rsid w:val="0077458B"/>
    <w:rsid w:val="007814E4"/>
    <w:rsid w:val="007821A6"/>
    <w:rsid w:val="00787452"/>
    <w:rsid w:val="0079690B"/>
    <w:rsid w:val="007A5D9C"/>
    <w:rsid w:val="007B3495"/>
    <w:rsid w:val="007C25D7"/>
    <w:rsid w:val="007E27D7"/>
    <w:rsid w:val="007F6199"/>
    <w:rsid w:val="008024FA"/>
    <w:rsid w:val="00803A51"/>
    <w:rsid w:val="008058B7"/>
    <w:rsid w:val="008223F7"/>
    <w:rsid w:val="008536B2"/>
    <w:rsid w:val="00855C22"/>
    <w:rsid w:val="0086567D"/>
    <w:rsid w:val="008674D0"/>
    <w:rsid w:val="0087073E"/>
    <w:rsid w:val="00884A3A"/>
    <w:rsid w:val="008877F1"/>
    <w:rsid w:val="00890618"/>
    <w:rsid w:val="008A03FC"/>
    <w:rsid w:val="008A1192"/>
    <w:rsid w:val="008A3929"/>
    <w:rsid w:val="008A4FB1"/>
    <w:rsid w:val="008B3B7E"/>
    <w:rsid w:val="008D3408"/>
    <w:rsid w:val="008D4E83"/>
    <w:rsid w:val="008D5902"/>
    <w:rsid w:val="008F4EEE"/>
    <w:rsid w:val="009010C1"/>
    <w:rsid w:val="00905DB2"/>
    <w:rsid w:val="00912C8D"/>
    <w:rsid w:val="00922279"/>
    <w:rsid w:val="00925CAE"/>
    <w:rsid w:val="00931554"/>
    <w:rsid w:val="009407CC"/>
    <w:rsid w:val="00940DED"/>
    <w:rsid w:val="00951EBE"/>
    <w:rsid w:val="009534B2"/>
    <w:rsid w:val="009546D5"/>
    <w:rsid w:val="00977991"/>
    <w:rsid w:val="009A1D6B"/>
    <w:rsid w:val="009B0761"/>
    <w:rsid w:val="009B147D"/>
    <w:rsid w:val="009B64DB"/>
    <w:rsid w:val="009C1419"/>
    <w:rsid w:val="009C4B07"/>
    <w:rsid w:val="009D5956"/>
    <w:rsid w:val="009E0462"/>
    <w:rsid w:val="009E6768"/>
    <w:rsid w:val="009F14D0"/>
    <w:rsid w:val="009F697A"/>
    <w:rsid w:val="00A03491"/>
    <w:rsid w:val="00A25AB2"/>
    <w:rsid w:val="00A344D4"/>
    <w:rsid w:val="00A34996"/>
    <w:rsid w:val="00A41C9C"/>
    <w:rsid w:val="00A57E05"/>
    <w:rsid w:val="00A60644"/>
    <w:rsid w:val="00A77ABB"/>
    <w:rsid w:val="00A82553"/>
    <w:rsid w:val="00AB021E"/>
    <w:rsid w:val="00AC23D4"/>
    <w:rsid w:val="00AD0531"/>
    <w:rsid w:val="00AD6438"/>
    <w:rsid w:val="00AF1181"/>
    <w:rsid w:val="00B00771"/>
    <w:rsid w:val="00B165DD"/>
    <w:rsid w:val="00B32C11"/>
    <w:rsid w:val="00B348E4"/>
    <w:rsid w:val="00B51189"/>
    <w:rsid w:val="00B53F99"/>
    <w:rsid w:val="00B674EB"/>
    <w:rsid w:val="00B7599E"/>
    <w:rsid w:val="00B90215"/>
    <w:rsid w:val="00B944E2"/>
    <w:rsid w:val="00B97300"/>
    <w:rsid w:val="00BA541B"/>
    <w:rsid w:val="00BB24D5"/>
    <w:rsid w:val="00BB289D"/>
    <w:rsid w:val="00BC7288"/>
    <w:rsid w:val="00BC7C8D"/>
    <w:rsid w:val="00BD0E93"/>
    <w:rsid w:val="00BE13A5"/>
    <w:rsid w:val="00BE52DF"/>
    <w:rsid w:val="00BE63AE"/>
    <w:rsid w:val="00C26468"/>
    <w:rsid w:val="00C33155"/>
    <w:rsid w:val="00C337EA"/>
    <w:rsid w:val="00C42C5B"/>
    <w:rsid w:val="00C554FF"/>
    <w:rsid w:val="00C567FC"/>
    <w:rsid w:val="00C66765"/>
    <w:rsid w:val="00C701B7"/>
    <w:rsid w:val="00C73086"/>
    <w:rsid w:val="00C864B3"/>
    <w:rsid w:val="00C91793"/>
    <w:rsid w:val="00CB6976"/>
    <w:rsid w:val="00CB7CB9"/>
    <w:rsid w:val="00CF1394"/>
    <w:rsid w:val="00CF1DE2"/>
    <w:rsid w:val="00D22DF6"/>
    <w:rsid w:val="00D26138"/>
    <w:rsid w:val="00D55ACE"/>
    <w:rsid w:val="00D57B44"/>
    <w:rsid w:val="00D6564F"/>
    <w:rsid w:val="00D701FC"/>
    <w:rsid w:val="00D76BE9"/>
    <w:rsid w:val="00D77C62"/>
    <w:rsid w:val="00D85E00"/>
    <w:rsid w:val="00D866FE"/>
    <w:rsid w:val="00D8726F"/>
    <w:rsid w:val="00D92126"/>
    <w:rsid w:val="00DB289F"/>
    <w:rsid w:val="00DB468B"/>
    <w:rsid w:val="00DC738E"/>
    <w:rsid w:val="00DD1E1B"/>
    <w:rsid w:val="00DD4D68"/>
    <w:rsid w:val="00DF3128"/>
    <w:rsid w:val="00DF3F41"/>
    <w:rsid w:val="00DF56AE"/>
    <w:rsid w:val="00DF5E46"/>
    <w:rsid w:val="00DF721A"/>
    <w:rsid w:val="00E3544C"/>
    <w:rsid w:val="00E55E98"/>
    <w:rsid w:val="00E647E9"/>
    <w:rsid w:val="00E70A2C"/>
    <w:rsid w:val="00E7128B"/>
    <w:rsid w:val="00E7323C"/>
    <w:rsid w:val="00E76246"/>
    <w:rsid w:val="00E813C1"/>
    <w:rsid w:val="00E83E03"/>
    <w:rsid w:val="00E85ABB"/>
    <w:rsid w:val="00E87A8A"/>
    <w:rsid w:val="00E90A75"/>
    <w:rsid w:val="00E97394"/>
    <w:rsid w:val="00E979FA"/>
    <w:rsid w:val="00EA43A0"/>
    <w:rsid w:val="00EB239D"/>
    <w:rsid w:val="00EB7C93"/>
    <w:rsid w:val="00EC193C"/>
    <w:rsid w:val="00ED0188"/>
    <w:rsid w:val="00ED0D46"/>
    <w:rsid w:val="00EE42E3"/>
    <w:rsid w:val="00F012BA"/>
    <w:rsid w:val="00F0429C"/>
    <w:rsid w:val="00F1232A"/>
    <w:rsid w:val="00F1311C"/>
    <w:rsid w:val="00F26381"/>
    <w:rsid w:val="00F36C75"/>
    <w:rsid w:val="00F41785"/>
    <w:rsid w:val="00F47187"/>
    <w:rsid w:val="00F548AD"/>
    <w:rsid w:val="00F56B27"/>
    <w:rsid w:val="00F64EF4"/>
    <w:rsid w:val="00F6550B"/>
    <w:rsid w:val="00F72BC2"/>
    <w:rsid w:val="00F849CE"/>
    <w:rsid w:val="00F850B9"/>
    <w:rsid w:val="00F93EB5"/>
    <w:rsid w:val="00FA6DC0"/>
    <w:rsid w:val="00FB7757"/>
    <w:rsid w:val="00FD0CF9"/>
    <w:rsid w:val="00FE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CCFDB59-243A-4065-896C-14C1A68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408"/>
    <w:pPr>
      <w:suppressAutoHyphens/>
    </w:pPr>
    <w:rPr>
      <w:sz w:val="24"/>
      <w:lang w:eastAsia="zh-CN"/>
    </w:rPr>
  </w:style>
  <w:style w:type="paragraph" w:styleId="Ttulo1">
    <w:name w:val="heading 1"/>
    <w:basedOn w:val="DisplayText"/>
    <w:next w:val="Normal"/>
    <w:link w:val="Ttulo1Char"/>
    <w:qFormat/>
    <w:rsid w:val="00F41785"/>
    <w:pPr>
      <w:pageBreakBefore/>
      <w:numPr>
        <w:numId w:val="1"/>
      </w:numPr>
      <w:pBdr>
        <w:bottom w:val="single" w:sz="32" w:space="3" w:color="808080"/>
      </w:pBdr>
      <w:spacing w:after="240"/>
      <w:outlineLvl w:val="0"/>
    </w:pPr>
    <w:rPr>
      <w:b/>
      <w:smallCaps/>
      <w:sz w:val="32"/>
    </w:rPr>
  </w:style>
  <w:style w:type="paragraph" w:styleId="Ttulo2">
    <w:name w:val="heading 2"/>
    <w:basedOn w:val="DisplayText"/>
    <w:next w:val="Normal"/>
    <w:qFormat/>
    <w:rsid w:val="00F41785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DisplayText"/>
    <w:next w:val="Normal"/>
    <w:link w:val="Ttulo3Char"/>
    <w:qFormat/>
    <w:rsid w:val="00F41785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Ttulo4">
    <w:name w:val="heading 4"/>
    <w:basedOn w:val="DisplayText"/>
    <w:next w:val="Normal"/>
    <w:qFormat/>
    <w:rsid w:val="00F41785"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Ttulo5">
    <w:name w:val="heading 5"/>
    <w:basedOn w:val="DisplayText"/>
    <w:next w:val="Normal"/>
    <w:qFormat/>
    <w:rsid w:val="00F41785"/>
    <w:pPr>
      <w:keepNext/>
      <w:numPr>
        <w:ilvl w:val="4"/>
        <w:numId w:val="1"/>
      </w:numPr>
      <w:spacing w:before="20"/>
      <w:outlineLvl w:val="4"/>
    </w:pPr>
    <w:rPr>
      <w:b/>
      <w:smallCaps/>
      <w:sz w:val="22"/>
    </w:rPr>
  </w:style>
  <w:style w:type="paragraph" w:styleId="Ttulo6">
    <w:name w:val="heading 6"/>
    <w:basedOn w:val="Normal"/>
    <w:next w:val="Normal"/>
    <w:qFormat/>
    <w:rsid w:val="00F41785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F41785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rsid w:val="00F41785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rsid w:val="00F4178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sid w:val="00F41785"/>
    <w:rPr>
      <w:b/>
      <w:i w:val="0"/>
    </w:rPr>
  </w:style>
  <w:style w:type="character" w:customStyle="1" w:styleId="WW8Num1z2">
    <w:name w:val="WW8Num1z2"/>
    <w:rsid w:val="00F41785"/>
    <w:rPr>
      <w:color w:val="auto"/>
    </w:rPr>
  </w:style>
  <w:style w:type="character" w:customStyle="1" w:styleId="WW8Num2z1">
    <w:name w:val="WW8Num2z1"/>
    <w:rsid w:val="00F41785"/>
    <w:rPr>
      <w:rFonts w:ascii="Courier New" w:hAnsi="Courier New" w:cs="Courier New"/>
    </w:rPr>
  </w:style>
  <w:style w:type="character" w:customStyle="1" w:styleId="WW8Num2z2">
    <w:name w:val="WW8Num2z2"/>
    <w:rsid w:val="00F41785"/>
    <w:rPr>
      <w:rFonts w:ascii="Wingdings" w:hAnsi="Wingdings" w:cs="Wingdings"/>
    </w:rPr>
  </w:style>
  <w:style w:type="character" w:customStyle="1" w:styleId="WW8Num3z0">
    <w:name w:val="WW8Num3z0"/>
    <w:rsid w:val="00F41785"/>
    <w:rPr>
      <w:rFonts w:ascii="Symbol" w:hAnsi="Symbol" w:cs="Symbol"/>
    </w:rPr>
  </w:style>
  <w:style w:type="character" w:customStyle="1" w:styleId="WW8Num5z0">
    <w:name w:val="WW8Num5z0"/>
    <w:rsid w:val="00F41785"/>
    <w:rPr>
      <w:rFonts w:ascii="Symbol" w:hAnsi="Symbol" w:cs="Symbol"/>
    </w:rPr>
  </w:style>
  <w:style w:type="character" w:customStyle="1" w:styleId="WW8Num6z0">
    <w:name w:val="WW8Num6z0"/>
    <w:rsid w:val="00F41785"/>
    <w:rPr>
      <w:rFonts w:ascii="Wingdings" w:hAnsi="Wingdings" w:cs="Wingdings"/>
    </w:rPr>
  </w:style>
  <w:style w:type="character" w:customStyle="1" w:styleId="Fontepargpadro4">
    <w:name w:val="Fonte parág. padrão4"/>
    <w:rsid w:val="00F41785"/>
  </w:style>
  <w:style w:type="character" w:customStyle="1" w:styleId="Absatz-Standardschriftart">
    <w:name w:val="Absatz-Standardschriftart"/>
    <w:rsid w:val="00F41785"/>
  </w:style>
  <w:style w:type="character" w:customStyle="1" w:styleId="WW-Absatz-Standardschriftart">
    <w:name w:val="WW-Absatz-Standardschriftart"/>
    <w:rsid w:val="00F41785"/>
  </w:style>
  <w:style w:type="character" w:customStyle="1" w:styleId="WW-Absatz-Standardschriftart1">
    <w:name w:val="WW-Absatz-Standardschriftart1"/>
    <w:rsid w:val="00F41785"/>
  </w:style>
  <w:style w:type="character" w:customStyle="1" w:styleId="WW-Absatz-Standardschriftart11">
    <w:name w:val="WW-Absatz-Standardschriftart11"/>
    <w:rsid w:val="00F41785"/>
  </w:style>
  <w:style w:type="character" w:customStyle="1" w:styleId="Fontepargpadro3">
    <w:name w:val="Fonte parág. padrão3"/>
    <w:rsid w:val="00F41785"/>
  </w:style>
  <w:style w:type="character" w:customStyle="1" w:styleId="WW-Absatz-Standardschriftart111">
    <w:name w:val="WW-Absatz-Standardschriftart111"/>
    <w:rsid w:val="00F41785"/>
  </w:style>
  <w:style w:type="character" w:customStyle="1" w:styleId="WW8Num2z0">
    <w:name w:val="WW8Num2z0"/>
    <w:rsid w:val="00F41785"/>
    <w:rPr>
      <w:rFonts w:ascii="Symbol" w:hAnsi="Symbol" w:cs="Symbol"/>
    </w:rPr>
  </w:style>
  <w:style w:type="character" w:customStyle="1" w:styleId="WW8Num4z0">
    <w:name w:val="WW8Num4z0"/>
    <w:rsid w:val="00F41785"/>
    <w:rPr>
      <w:rFonts w:ascii="Symbol" w:hAnsi="Symbol" w:cs="Symbol"/>
    </w:rPr>
  </w:style>
  <w:style w:type="character" w:customStyle="1" w:styleId="WW-Absatz-Standardschriftart1111">
    <w:name w:val="WW-Absatz-Standardschriftart1111"/>
    <w:rsid w:val="00F41785"/>
  </w:style>
  <w:style w:type="character" w:customStyle="1" w:styleId="Fontepargpadro2">
    <w:name w:val="Fonte parág. padrão2"/>
    <w:rsid w:val="00F41785"/>
  </w:style>
  <w:style w:type="character" w:customStyle="1" w:styleId="WW-Absatz-Standardschriftart11111">
    <w:name w:val="WW-Absatz-Standardschriftart11111"/>
    <w:rsid w:val="00F41785"/>
  </w:style>
  <w:style w:type="character" w:customStyle="1" w:styleId="WW-Absatz-Standardschriftart111111">
    <w:name w:val="WW-Absatz-Standardschriftart111111"/>
    <w:rsid w:val="00F41785"/>
  </w:style>
  <w:style w:type="character" w:customStyle="1" w:styleId="WW-Absatz-Standardschriftart1111111">
    <w:name w:val="WW-Absatz-Standardschriftart1111111"/>
    <w:rsid w:val="00F41785"/>
  </w:style>
  <w:style w:type="character" w:customStyle="1" w:styleId="WW8Num3z1">
    <w:name w:val="WW8Num3z1"/>
    <w:rsid w:val="00F41785"/>
    <w:rPr>
      <w:rFonts w:ascii="Courier New" w:hAnsi="Courier New" w:cs="Courier New"/>
    </w:rPr>
  </w:style>
  <w:style w:type="character" w:customStyle="1" w:styleId="WW8Num3z2">
    <w:name w:val="WW8Num3z2"/>
    <w:rsid w:val="00F41785"/>
    <w:rPr>
      <w:rFonts w:ascii="Wingdings" w:hAnsi="Wingdings" w:cs="Wingdings"/>
    </w:rPr>
  </w:style>
  <w:style w:type="character" w:customStyle="1" w:styleId="WW8Num3z3">
    <w:name w:val="WW8Num3z3"/>
    <w:rsid w:val="00F41785"/>
    <w:rPr>
      <w:rFonts w:ascii="Symbol" w:hAnsi="Symbol" w:cs="Symbol"/>
    </w:rPr>
  </w:style>
  <w:style w:type="character" w:customStyle="1" w:styleId="WW8Num4z1">
    <w:name w:val="WW8Num4z1"/>
    <w:rsid w:val="00F41785"/>
    <w:rPr>
      <w:b/>
      <w:i w:val="0"/>
    </w:rPr>
  </w:style>
  <w:style w:type="character" w:customStyle="1" w:styleId="WW8Num4z2">
    <w:name w:val="WW8Num4z2"/>
    <w:rsid w:val="00F41785"/>
    <w:rPr>
      <w:color w:val="auto"/>
    </w:rPr>
  </w:style>
  <w:style w:type="character" w:customStyle="1" w:styleId="WW8Num5z1">
    <w:name w:val="WW8Num5z1"/>
    <w:rsid w:val="00F41785"/>
    <w:rPr>
      <w:b/>
      <w:i w:val="0"/>
    </w:rPr>
  </w:style>
  <w:style w:type="character" w:customStyle="1" w:styleId="WW8Num5z2">
    <w:name w:val="WW8Num5z2"/>
    <w:rsid w:val="00F41785"/>
    <w:rPr>
      <w:color w:val="auto"/>
    </w:rPr>
  </w:style>
  <w:style w:type="character" w:customStyle="1" w:styleId="WW8Num6z1">
    <w:name w:val="WW8Num6z1"/>
    <w:rsid w:val="00F41785"/>
    <w:rPr>
      <w:rFonts w:ascii="Courier New" w:hAnsi="Courier New" w:cs="Courier New"/>
    </w:rPr>
  </w:style>
  <w:style w:type="character" w:customStyle="1" w:styleId="WW8Num6z3">
    <w:name w:val="WW8Num6z3"/>
    <w:rsid w:val="00F41785"/>
    <w:rPr>
      <w:rFonts w:ascii="Symbol" w:hAnsi="Symbol" w:cs="Symbol"/>
    </w:rPr>
  </w:style>
  <w:style w:type="character" w:customStyle="1" w:styleId="WW8Num8z1">
    <w:name w:val="WW8Num8z1"/>
    <w:rsid w:val="00F41785"/>
    <w:rPr>
      <w:b/>
      <w:i w:val="0"/>
    </w:rPr>
  </w:style>
  <w:style w:type="character" w:customStyle="1" w:styleId="WW8Num8z2">
    <w:name w:val="WW8Num8z2"/>
    <w:rsid w:val="00F41785"/>
    <w:rPr>
      <w:color w:val="auto"/>
    </w:rPr>
  </w:style>
  <w:style w:type="character" w:customStyle="1" w:styleId="WW8Num11z0">
    <w:name w:val="WW8Num11z0"/>
    <w:rsid w:val="00F41785"/>
    <w:rPr>
      <w:rFonts w:ascii="Symbol" w:hAnsi="Symbol" w:cs="Symbol"/>
    </w:rPr>
  </w:style>
  <w:style w:type="character" w:customStyle="1" w:styleId="WW8Num11z1">
    <w:name w:val="WW8Num11z1"/>
    <w:rsid w:val="00F41785"/>
    <w:rPr>
      <w:rFonts w:ascii="Courier New" w:hAnsi="Courier New" w:cs="Courier New"/>
    </w:rPr>
  </w:style>
  <w:style w:type="character" w:customStyle="1" w:styleId="WW8Num11z2">
    <w:name w:val="WW8Num11z2"/>
    <w:rsid w:val="00F41785"/>
    <w:rPr>
      <w:rFonts w:ascii="Wingdings" w:hAnsi="Wingdings" w:cs="Wingdings"/>
    </w:rPr>
  </w:style>
  <w:style w:type="character" w:customStyle="1" w:styleId="WW8Num12z0">
    <w:name w:val="WW8Num12z0"/>
    <w:rsid w:val="00F41785"/>
    <w:rPr>
      <w:rFonts w:ascii="Symbol" w:hAnsi="Symbol" w:cs="Symbol"/>
    </w:rPr>
  </w:style>
  <w:style w:type="character" w:customStyle="1" w:styleId="WW8Num12z1">
    <w:name w:val="WW8Num12z1"/>
    <w:rsid w:val="00F41785"/>
    <w:rPr>
      <w:rFonts w:ascii="Courier New" w:hAnsi="Courier New" w:cs="Courier New"/>
    </w:rPr>
  </w:style>
  <w:style w:type="character" w:customStyle="1" w:styleId="WW8Num12z2">
    <w:name w:val="WW8Num12z2"/>
    <w:rsid w:val="00F41785"/>
    <w:rPr>
      <w:rFonts w:ascii="Wingdings" w:hAnsi="Wingdings" w:cs="Wingdings"/>
    </w:rPr>
  </w:style>
  <w:style w:type="character" w:customStyle="1" w:styleId="WW8Num15z0">
    <w:name w:val="WW8Num15z0"/>
    <w:rsid w:val="00F41785"/>
    <w:rPr>
      <w:rFonts w:ascii="Symbol" w:hAnsi="Symbol" w:cs="Symbol"/>
    </w:rPr>
  </w:style>
  <w:style w:type="character" w:customStyle="1" w:styleId="WW8Num15z1">
    <w:name w:val="WW8Num15z1"/>
    <w:rsid w:val="00F41785"/>
    <w:rPr>
      <w:rFonts w:ascii="Courier New" w:hAnsi="Courier New" w:cs="Courier New"/>
    </w:rPr>
  </w:style>
  <w:style w:type="character" w:customStyle="1" w:styleId="WW8Num15z2">
    <w:name w:val="WW8Num15z2"/>
    <w:rsid w:val="00F41785"/>
    <w:rPr>
      <w:rFonts w:ascii="Wingdings" w:hAnsi="Wingdings" w:cs="Wingdings"/>
    </w:rPr>
  </w:style>
  <w:style w:type="character" w:customStyle="1" w:styleId="WW8Num16z0">
    <w:name w:val="WW8Num16z0"/>
    <w:rsid w:val="00F41785"/>
    <w:rPr>
      <w:rFonts w:ascii="Symbol" w:hAnsi="Symbol" w:cs="Symbol"/>
    </w:rPr>
  </w:style>
  <w:style w:type="character" w:customStyle="1" w:styleId="WW8Num16z1">
    <w:name w:val="WW8Num16z1"/>
    <w:rsid w:val="00F41785"/>
    <w:rPr>
      <w:rFonts w:ascii="Courier New" w:hAnsi="Courier New" w:cs="Courier New"/>
    </w:rPr>
  </w:style>
  <w:style w:type="character" w:customStyle="1" w:styleId="WW8Num16z2">
    <w:name w:val="WW8Num16z2"/>
    <w:rsid w:val="00F41785"/>
    <w:rPr>
      <w:rFonts w:ascii="Wingdings" w:hAnsi="Wingdings" w:cs="Wingdings"/>
    </w:rPr>
  </w:style>
  <w:style w:type="character" w:customStyle="1" w:styleId="WW8Num17z0">
    <w:name w:val="WW8Num17z0"/>
    <w:rsid w:val="00F41785"/>
    <w:rPr>
      <w:rFonts w:ascii="Symbol" w:hAnsi="Symbol" w:cs="Symbol"/>
    </w:rPr>
  </w:style>
  <w:style w:type="character" w:customStyle="1" w:styleId="WW8Num17z1">
    <w:name w:val="WW8Num17z1"/>
    <w:rsid w:val="00F41785"/>
    <w:rPr>
      <w:rFonts w:ascii="Courier New" w:hAnsi="Courier New" w:cs="Courier New"/>
    </w:rPr>
  </w:style>
  <w:style w:type="character" w:customStyle="1" w:styleId="WW8Num17z2">
    <w:name w:val="WW8Num17z2"/>
    <w:rsid w:val="00F41785"/>
    <w:rPr>
      <w:rFonts w:ascii="Wingdings" w:hAnsi="Wingdings" w:cs="Wingdings"/>
    </w:rPr>
  </w:style>
  <w:style w:type="character" w:customStyle="1" w:styleId="WW8Num18z0">
    <w:name w:val="WW8Num18z0"/>
    <w:rsid w:val="00F41785"/>
    <w:rPr>
      <w:rFonts w:ascii="Symbol" w:hAnsi="Symbol" w:cs="Symbol"/>
    </w:rPr>
  </w:style>
  <w:style w:type="character" w:customStyle="1" w:styleId="WW8Num18z1">
    <w:name w:val="WW8Num18z1"/>
    <w:rsid w:val="00F41785"/>
    <w:rPr>
      <w:rFonts w:ascii="Courier New" w:hAnsi="Courier New" w:cs="Courier New"/>
    </w:rPr>
  </w:style>
  <w:style w:type="character" w:customStyle="1" w:styleId="WW8Num18z2">
    <w:name w:val="WW8Num18z2"/>
    <w:rsid w:val="00F41785"/>
    <w:rPr>
      <w:rFonts w:ascii="Wingdings" w:hAnsi="Wingdings" w:cs="Wingdings"/>
    </w:rPr>
  </w:style>
  <w:style w:type="character" w:customStyle="1" w:styleId="WW8Num19z0">
    <w:name w:val="WW8Num19z0"/>
    <w:rsid w:val="00F41785"/>
    <w:rPr>
      <w:rFonts w:ascii="Symbol" w:hAnsi="Symbol" w:cs="Symbol"/>
    </w:rPr>
  </w:style>
  <w:style w:type="character" w:customStyle="1" w:styleId="WW8Num19z1">
    <w:name w:val="WW8Num19z1"/>
    <w:rsid w:val="00F41785"/>
    <w:rPr>
      <w:rFonts w:ascii="Courier New" w:hAnsi="Courier New" w:cs="Courier New"/>
    </w:rPr>
  </w:style>
  <w:style w:type="character" w:customStyle="1" w:styleId="WW8Num19z2">
    <w:name w:val="WW8Num19z2"/>
    <w:rsid w:val="00F41785"/>
    <w:rPr>
      <w:rFonts w:ascii="Wingdings" w:hAnsi="Wingdings" w:cs="Wingdings"/>
    </w:rPr>
  </w:style>
  <w:style w:type="character" w:customStyle="1" w:styleId="WW8Num21z0">
    <w:name w:val="WW8Num21z0"/>
    <w:rsid w:val="00F41785"/>
    <w:rPr>
      <w:rFonts w:ascii="Symbol" w:hAnsi="Symbol" w:cs="Symbol"/>
    </w:rPr>
  </w:style>
  <w:style w:type="character" w:customStyle="1" w:styleId="WW8Num21z1">
    <w:name w:val="WW8Num21z1"/>
    <w:rsid w:val="00F41785"/>
    <w:rPr>
      <w:rFonts w:ascii="Courier New" w:hAnsi="Courier New" w:cs="Courier New"/>
    </w:rPr>
  </w:style>
  <w:style w:type="character" w:customStyle="1" w:styleId="WW8Num21z2">
    <w:name w:val="WW8Num21z2"/>
    <w:rsid w:val="00F41785"/>
    <w:rPr>
      <w:rFonts w:ascii="Wingdings" w:hAnsi="Wingdings" w:cs="Wingdings"/>
    </w:rPr>
  </w:style>
  <w:style w:type="character" w:customStyle="1" w:styleId="WW8Num22z0">
    <w:name w:val="WW8Num22z0"/>
    <w:rsid w:val="00F41785"/>
    <w:rPr>
      <w:rFonts w:ascii="Symbol" w:hAnsi="Symbol" w:cs="Symbol"/>
    </w:rPr>
  </w:style>
  <w:style w:type="character" w:customStyle="1" w:styleId="WW8NumSt18z0">
    <w:name w:val="WW8NumSt18z0"/>
    <w:rsid w:val="00F41785"/>
    <w:rPr>
      <w:rFonts w:ascii="Tms Rmn" w:hAnsi="Tms Rmn" w:cs="Tms Rmn"/>
      <w:sz w:val="14"/>
    </w:rPr>
  </w:style>
  <w:style w:type="character" w:customStyle="1" w:styleId="Fontepargpadro1">
    <w:name w:val="Fonte parág. padrão1"/>
    <w:rsid w:val="00F41785"/>
  </w:style>
  <w:style w:type="character" w:styleId="HiperlinkVisitado">
    <w:name w:val="FollowedHyperlink"/>
    <w:rsid w:val="00F41785"/>
    <w:rPr>
      <w:color w:val="800080"/>
      <w:u w:val="single"/>
    </w:rPr>
  </w:style>
  <w:style w:type="character" w:styleId="Hyperlink">
    <w:name w:val="Hyperlink"/>
    <w:rsid w:val="00F41785"/>
    <w:rPr>
      <w:color w:val="0000FF"/>
      <w:u w:val="single"/>
    </w:rPr>
  </w:style>
  <w:style w:type="character" w:styleId="Nmerodepgina">
    <w:name w:val="page number"/>
    <w:basedOn w:val="Fontepargpadro1"/>
    <w:rsid w:val="00F41785"/>
  </w:style>
  <w:style w:type="character" w:customStyle="1" w:styleId="Caracteresdenotaderodap">
    <w:name w:val="Caracteres de nota de rodapé"/>
    <w:rsid w:val="00F41785"/>
    <w:rPr>
      <w:sz w:val="14"/>
      <w:vertAlign w:val="superscript"/>
    </w:rPr>
  </w:style>
  <w:style w:type="character" w:customStyle="1" w:styleId="CommentChar">
    <w:name w:val="Comment Char"/>
    <w:rsid w:val="00F41785"/>
    <w:rPr>
      <w:i/>
      <w:color w:val="0000FF"/>
      <w:sz w:val="24"/>
      <w:lang w:val="pt-BR" w:bidi="ar-SA"/>
    </w:rPr>
  </w:style>
  <w:style w:type="character" w:customStyle="1" w:styleId="Refdecomentrio1">
    <w:name w:val="Ref. de comentário1"/>
    <w:rsid w:val="00F41785"/>
    <w:rPr>
      <w:sz w:val="16"/>
      <w:szCs w:val="16"/>
    </w:rPr>
  </w:style>
  <w:style w:type="character" w:customStyle="1" w:styleId="TextodecomentrioChar">
    <w:name w:val="Texto de comentário Char"/>
    <w:basedOn w:val="Fontepargpadro1"/>
    <w:rsid w:val="00F41785"/>
  </w:style>
  <w:style w:type="character" w:customStyle="1" w:styleId="AssuntodocomentrioChar">
    <w:name w:val="Assunto do comentário Char"/>
    <w:rsid w:val="00F41785"/>
    <w:rPr>
      <w:b/>
      <w:bCs/>
    </w:rPr>
  </w:style>
  <w:style w:type="character" w:customStyle="1" w:styleId="TextodebaloChar">
    <w:name w:val="Texto de balão Char"/>
    <w:rsid w:val="00F41785"/>
    <w:rPr>
      <w:rFonts w:ascii="Tahoma" w:hAnsi="Tahoma" w:cs="Tahoma"/>
      <w:sz w:val="16"/>
      <w:szCs w:val="16"/>
    </w:rPr>
  </w:style>
  <w:style w:type="character" w:customStyle="1" w:styleId="Marcas">
    <w:name w:val="Marcas"/>
    <w:rsid w:val="00F41785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F41785"/>
  </w:style>
  <w:style w:type="character" w:customStyle="1" w:styleId="apple-converted-space">
    <w:name w:val="apple-converted-space"/>
    <w:rsid w:val="00F41785"/>
  </w:style>
  <w:style w:type="character" w:customStyle="1" w:styleId="Vnculodendice">
    <w:name w:val="Vínculo de índice"/>
    <w:rsid w:val="00F41785"/>
  </w:style>
  <w:style w:type="paragraph" w:customStyle="1" w:styleId="Ttulo40">
    <w:name w:val="Título4"/>
    <w:basedOn w:val="Ttulo11"/>
    <w:next w:val="Subttulo"/>
    <w:rsid w:val="00F41785"/>
  </w:style>
  <w:style w:type="paragraph" w:styleId="Corpodetexto">
    <w:name w:val="Body Text"/>
    <w:basedOn w:val="Normal"/>
    <w:rsid w:val="00F41785"/>
    <w:pPr>
      <w:spacing w:after="120"/>
    </w:pPr>
  </w:style>
  <w:style w:type="paragraph" w:styleId="Lista">
    <w:name w:val="List"/>
    <w:basedOn w:val="Corpodetexto"/>
    <w:rsid w:val="00F41785"/>
  </w:style>
  <w:style w:type="paragraph" w:styleId="Legenda">
    <w:name w:val="caption"/>
    <w:basedOn w:val="Normal"/>
    <w:qFormat/>
    <w:rsid w:val="00951EBE"/>
    <w:pPr>
      <w:suppressLineNumbers/>
      <w:spacing w:before="120" w:after="120"/>
      <w:jc w:val="center"/>
    </w:pPr>
    <w:rPr>
      <w:rFonts w:cs="Mangal"/>
      <w:iCs/>
      <w:szCs w:val="24"/>
    </w:rPr>
  </w:style>
  <w:style w:type="paragraph" w:customStyle="1" w:styleId="ndice">
    <w:name w:val="Índice"/>
    <w:basedOn w:val="Normal"/>
    <w:rsid w:val="00F41785"/>
    <w:pPr>
      <w:suppressLineNumbers/>
    </w:pPr>
  </w:style>
  <w:style w:type="paragraph" w:customStyle="1" w:styleId="DisplayText">
    <w:name w:val="_Display Text"/>
    <w:rsid w:val="00F41785"/>
    <w:pPr>
      <w:suppressAutoHyphens/>
    </w:pPr>
    <w:rPr>
      <w:rFonts w:ascii="Arial" w:eastAsia="Arial" w:hAnsi="Arial" w:cs="Arial"/>
      <w:sz w:val="24"/>
      <w:lang w:eastAsia="zh-CN"/>
    </w:rPr>
  </w:style>
  <w:style w:type="paragraph" w:customStyle="1" w:styleId="Ttulo30">
    <w:name w:val="Título3"/>
    <w:basedOn w:val="Normal"/>
    <w:next w:val="Corpodetexto"/>
    <w:rsid w:val="00F4178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Normal"/>
    <w:rsid w:val="00F41785"/>
    <w:pPr>
      <w:suppressLineNumbers/>
      <w:spacing w:before="120" w:after="120"/>
    </w:pPr>
    <w:rPr>
      <w:i/>
      <w:iCs/>
      <w:szCs w:val="24"/>
    </w:rPr>
  </w:style>
  <w:style w:type="paragraph" w:customStyle="1" w:styleId="Ttulo20">
    <w:name w:val="Título2"/>
    <w:basedOn w:val="Normal"/>
    <w:next w:val="Corpodetexto"/>
    <w:rsid w:val="00F4178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2">
    <w:name w:val="Legenda2"/>
    <w:basedOn w:val="Normal"/>
    <w:rsid w:val="00F41785"/>
    <w:pPr>
      <w:suppressLineNumbers/>
      <w:spacing w:before="120" w:after="120"/>
    </w:pPr>
    <w:rPr>
      <w:i/>
      <w:iCs/>
      <w:szCs w:val="24"/>
    </w:rPr>
  </w:style>
  <w:style w:type="paragraph" w:customStyle="1" w:styleId="Ttulo11">
    <w:name w:val="Título1"/>
    <w:basedOn w:val="Normal"/>
    <w:next w:val="Corpodetexto"/>
    <w:rsid w:val="00F4178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1">
    <w:name w:val="Legenda1"/>
    <w:basedOn w:val="Normal"/>
    <w:next w:val="Normal"/>
    <w:rsid w:val="00F41785"/>
    <w:pPr>
      <w:spacing w:before="120" w:after="120"/>
    </w:pPr>
    <w:rPr>
      <w:b/>
    </w:rPr>
  </w:style>
  <w:style w:type="paragraph" w:styleId="Subttulo">
    <w:name w:val="Subtitle"/>
    <w:basedOn w:val="Ttulo11"/>
    <w:next w:val="Corpodetexto"/>
    <w:qFormat/>
    <w:rsid w:val="00F41785"/>
    <w:pPr>
      <w:jc w:val="center"/>
    </w:pPr>
    <w:rPr>
      <w:i/>
      <w:iCs/>
    </w:rPr>
  </w:style>
  <w:style w:type="paragraph" w:customStyle="1" w:styleId="Contents">
    <w:name w:val="Contents"/>
    <w:basedOn w:val="Ttulo1"/>
    <w:rsid w:val="00F41785"/>
    <w:pPr>
      <w:numPr>
        <w:numId w:val="0"/>
      </w:numPr>
    </w:pPr>
  </w:style>
  <w:style w:type="paragraph" w:customStyle="1" w:styleId="Heading1-FormatOnly">
    <w:name w:val="Heading 1 - Format Only"/>
    <w:basedOn w:val="Ttulo1"/>
    <w:rsid w:val="00F41785"/>
    <w:pPr>
      <w:numPr>
        <w:numId w:val="0"/>
      </w:numPr>
    </w:pPr>
  </w:style>
  <w:style w:type="paragraph" w:customStyle="1" w:styleId="Comment">
    <w:name w:val="Comment"/>
    <w:basedOn w:val="Normal"/>
    <w:rsid w:val="00F41785"/>
    <w:rPr>
      <w:i/>
      <w:color w:val="0000FF"/>
    </w:rPr>
  </w:style>
  <w:style w:type="paragraph" w:customStyle="1" w:styleId="Title-Revision">
    <w:name w:val="Title - Revision"/>
    <w:basedOn w:val="Ttulo11"/>
    <w:rsid w:val="00F41785"/>
    <w:pPr>
      <w:spacing w:before="720" w:after="240"/>
    </w:pPr>
  </w:style>
  <w:style w:type="paragraph" w:customStyle="1" w:styleId="Title-Date">
    <w:name w:val="Title - Date"/>
    <w:basedOn w:val="Ttulo11"/>
    <w:next w:val="Title-Revision"/>
    <w:rsid w:val="00F41785"/>
    <w:pPr>
      <w:spacing w:after="720"/>
    </w:pPr>
  </w:style>
  <w:style w:type="paragraph" w:customStyle="1" w:styleId="Title-Name">
    <w:name w:val="Title - Name"/>
    <w:basedOn w:val="Ttulo11"/>
    <w:next w:val="Title-Filename"/>
    <w:rsid w:val="00F41785"/>
    <w:pPr>
      <w:spacing w:before="480" w:after="720"/>
    </w:pPr>
  </w:style>
  <w:style w:type="paragraph" w:customStyle="1" w:styleId="Title-Filename">
    <w:name w:val="Title - Filename"/>
    <w:basedOn w:val="Ttulo11"/>
    <w:next w:val="Title-Date"/>
    <w:rsid w:val="00F41785"/>
    <w:pPr>
      <w:spacing w:before="480" w:after="720"/>
    </w:pPr>
  </w:style>
  <w:style w:type="paragraph" w:customStyle="1" w:styleId="Table-ColHead">
    <w:name w:val="Table - Col. Head"/>
    <w:basedOn w:val="DisplayText"/>
    <w:qFormat/>
    <w:rsid w:val="00F41785"/>
    <w:pPr>
      <w:keepNext/>
      <w:spacing w:before="60" w:after="60"/>
    </w:pPr>
    <w:rPr>
      <w:b/>
      <w:sz w:val="18"/>
    </w:rPr>
  </w:style>
  <w:style w:type="paragraph" w:customStyle="1" w:styleId="Table-Text">
    <w:name w:val="Table - Text"/>
    <w:basedOn w:val="Normal"/>
    <w:rsid w:val="00F41785"/>
    <w:pPr>
      <w:spacing w:before="60" w:after="60"/>
    </w:pPr>
  </w:style>
  <w:style w:type="paragraph" w:styleId="Sumrio1">
    <w:name w:val="toc 1"/>
    <w:basedOn w:val="Normal"/>
    <w:next w:val="Normal"/>
    <w:uiPriority w:val="39"/>
    <w:rsid w:val="00F41785"/>
    <w:pPr>
      <w:tabs>
        <w:tab w:val="right" w:leader="dot" w:pos="8640"/>
      </w:tabs>
      <w:spacing w:before="240" w:after="120"/>
    </w:pPr>
    <w:rPr>
      <w:b/>
      <w:smallCaps/>
    </w:rPr>
  </w:style>
  <w:style w:type="paragraph" w:styleId="Sumrio2">
    <w:name w:val="toc 2"/>
    <w:basedOn w:val="Normal"/>
    <w:next w:val="Normal"/>
    <w:uiPriority w:val="39"/>
    <w:rsid w:val="00F41785"/>
    <w:pPr>
      <w:tabs>
        <w:tab w:val="right" w:leader="dot" w:pos="8640"/>
      </w:tabs>
    </w:pPr>
    <w:rPr>
      <w:smallCaps/>
    </w:rPr>
  </w:style>
  <w:style w:type="paragraph" w:styleId="Sumrio3">
    <w:name w:val="toc 3"/>
    <w:basedOn w:val="Normal"/>
    <w:next w:val="Normal"/>
    <w:uiPriority w:val="39"/>
    <w:rsid w:val="00F41785"/>
    <w:pPr>
      <w:tabs>
        <w:tab w:val="right" w:leader="dot" w:pos="8640"/>
      </w:tabs>
      <w:ind w:left="360"/>
    </w:pPr>
    <w:rPr>
      <w:i/>
    </w:rPr>
  </w:style>
  <w:style w:type="paragraph" w:styleId="Cabealho">
    <w:name w:val="header"/>
    <w:basedOn w:val="Normal"/>
    <w:rsid w:val="00F41785"/>
    <w:pPr>
      <w:pBdr>
        <w:bottom w:val="single" w:sz="4" w:space="1" w:color="000000"/>
      </w:pBdr>
      <w:tabs>
        <w:tab w:val="center" w:pos="3960"/>
        <w:tab w:val="right" w:pos="8280"/>
      </w:tabs>
    </w:pPr>
    <w:rPr>
      <w:sz w:val="18"/>
    </w:rPr>
  </w:style>
  <w:style w:type="paragraph" w:styleId="Rodap">
    <w:name w:val="footer"/>
    <w:basedOn w:val="Normal"/>
    <w:rsid w:val="00F41785"/>
    <w:pPr>
      <w:pBdr>
        <w:top w:val="single" w:sz="4" w:space="1" w:color="000000"/>
      </w:pBdr>
      <w:tabs>
        <w:tab w:val="center" w:pos="4320"/>
        <w:tab w:val="right" w:pos="8280"/>
      </w:tabs>
    </w:pPr>
    <w:rPr>
      <w:sz w:val="18"/>
    </w:rPr>
  </w:style>
  <w:style w:type="paragraph" w:customStyle="1" w:styleId="Textoembloco1">
    <w:name w:val="Texto em bloco1"/>
    <w:basedOn w:val="Normal"/>
    <w:rsid w:val="00F41785"/>
    <w:pPr>
      <w:ind w:left="708" w:right="-322"/>
    </w:pPr>
  </w:style>
  <w:style w:type="paragraph" w:customStyle="1" w:styleId="ndicedeilustraes1">
    <w:name w:val="Índice de ilustrações1"/>
    <w:basedOn w:val="Normal"/>
    <w:next w:val="Normal"/>
    <w:rsid w:val="00F41785"/>
    <w:pPr>
      <w:ind w:left="400" w:hanging="400"/>
    </w:pPr>
  </w:style>
  <w:style w:type="paragraph" w:customStyle="1" w:styleId="MapadoDocumento1">
    <w:name w:val="Mapa do Documento1"/>
    <w:basedOn w:val="Normal"/>
    <w:rsid w:val="00F41785"/>
    <w:pPr>
      <w:shd w:val="clear" w:color="auto" w:fill="000080"/>
    </w:pPr>
    <w:rPr>
      <w:rFonts w:ascii="Tahoma" w:hAnsi="Tahoma" w:cs="Tahoma"/>
    </w:rPr>
  </w:style>
  <w:style w:type="paragraph" w:customStyle="1" w:styleId="Table-Heading">
    <w:name w:val="Table - Heading"/>
    <w:basedOn w:val="DisplayText"/>
    <w:next w:val="Normal"/>
    <w:rsid w:val="00F41785"/>
    <w:pPr>
      <w:keepNext/>
      <w:pBdr>
        <w:bottom w:val="single" w:sz="32" w:space="3" w:color="C0C0C0"/>
      </w:pBdr>
      <w:spacing w:before="120"/>
    </w:pPr>
    <w:rPr>
      <w:b/>
      <w:sz w:val="20"/>
    </w:rPr>
  </w:style>
  <w:style w:type="paragraph" w:customStyle="1" w:styleId="ActionItem">
    <w:name w:val="Action Item"/>
    <w:basedOn w:val="Normal"/>
    <w:rsid w:val="00F41785"/>
    <w:pPr>
      <w:numPr>
        <w:numId w:val="7"/>
      </w:numPr>
      <w:spacing w:after="120"/>
    </w:pPr>
  </w:style>
  <w:style w:type="paragraph" w:customStyle="1" w:styleId="Bibliografia1">
    <w:name w:val="Bibliografia1"/>
    <w:rsid w:val="00F41785"/>
    <w:pPr>
      <w:suppressAutoHyphens/>
      <w:spacing w:after="120" w:line="240" w:lineRule="exact"/>
      <w:ind w:left="360" w:hanging="360"/>
    </w:pPr>
    <w:rPr>
      <w:rFonts w:eastAsia="Arial"/>
      <w:sz w:val="22"/>
      <w:lang w:val="en-US" w:eastAsia="zh-CN"/>
    </w:rPr>
  </w:style>
  <w:style w:type="paragraph" w:customStyle="1" w:styleId="Comment0">
    <w:name w:val="_Comment"/>
    <w:basedOn w:val="Normal"/>
    <w:next w:val="Normal"/>
    <w:rsid w:val="00F41785"/>
    <w:pPr>
      <w:spacing w:after="240"/>
    </w:pPr>
    <w:rPr>
      <w:i/>
      <w:vanish/>
      <w:color w:val="808080"/>
    </w:rPr>
  </w:style>
  <w:style w:type="paragraph" w:customStyle="1" w:styleId="Code">
    <w:name w:val="Code"/>
    <w:basedOn w:val="Normal"/>
    <w:rsid w:val="00F41785"/>
    <w:pPr>
      <w:keepNext/>
      <w:ind w:right="-1080"/>
    </w:pPr>
    <w:rPr>
      <w:rFonts w:ascii="Lucida Sans Typewriter" w:hAnsi="Lucida Sans Typewriter" w:cs="Lucida Sans Typewriter"/>
      <w:spacing w:val="-5"/>
      <w:sz w:val="18"/>
    </w:rPr>
  </w:style>
  <w:style w:type="paragraph" w:customStyle="1" w:styleId="CodeTitle">
    <w:name w:val="Code Title"/>
    <w:basedOn w:val="Code"/>
    <w:next w:val="Code"/>
    <w:rsid w:val="00F41785"/>
    <w:pPr>
      <w:pBdr>
        <w:bottom w:val="single" w:sz="32" w:space="1" w:color="808080"/>
      </w:pBdr>
      <w:spacing w:after="60"/>
      <w:ind w:right="0"/>
    </w:pPr>
    <w:rPr>
      <w:rFonts w:ascii="Arial" w:hAnsi="Arial" w:cs="Arial"/>
      <w:b/>
      <w:sz w:val="20"/>
    </w:rPr>
  </w:style>
  <w:style w:type="paragraph" w:customStyle="1" w:styleId="Table-Source">
    <w:name w:val="Table - Source"/>
    <w:basedOn w:val="Normal"/>
    <w:next w:val="Normal"/>
    <w:rsid w:val="00F41785"/>
    <w:pPr>
      <w:pBdr>
        <w:top w:val="single" w:sz="8" w:space="1" w:color="000000"/>
      </w:pBdr>
      <w:spacing w:after="120"/>
    </w:pPr>
    <w:rPr>
      <w:i/>
      <w:sz w:val="18"/>
    </w:rPr>
  </w:style>
  <w:style w:type="paragraph" w:customStyle="1" w:styleId="Note">
    <w:name w:val="Note"/>
    <w:basedOn w:val="Normal"/>
    <w:rsid w:val="00F41785"/>
    <w:pPr>
      <w:pBdr>
        <w:top w:val="double" w:sz="1" w:space="3" w:color="FF0000"/>
        <w:left w:val="double" w:sz="1" w:space="3" w:color="FF0000"/>
        <w:bottom w:val="double" w:sz="1" w:space="3" w:color="FF0000"/>
        <w:right w:val="double" w:sz="1" w:space="3" w:color="FF0000"/>
      </w:pBdr>
      <w:spacing w:after="120"/>
    </w:pPr>
    <w:rPr>
      <w:vanish/>
      <w:color w:val="FF0000"/>
    </w:rPr>
  </w:style>
  <w:style w:type="paragraph" w:customStyle="1" w:styleId="Deliverable">
    <w:name w:val="Deliverable"/>
    <w:basedOn w:val="Normal"/>
    <w:rsid w:val="00F41785"/>
    <w:pPr>
      <w:numPr>
        <w:numId w:val="8"/>
      </w:numPr>
      <w:spacing w:after="60"/>
    </w:pPr>
    <w:rPr>
      <w:sz w:val="20"/>
    </w:rPr>
  </w:style>
  <w:style w:type="paragraph" w:customStyle="1" w:styleId="PullQuote">
    <w:name w:val="Pull Quote"/>
    <w:basedOn w:val="Normal"/>
    <w:rsid w:val="00F41785"/>
    <w:pPr>
      <w:pBdr>
        <w:top w:val="single" w:sz="8" w:space="12" w:color="000000"/>
        <w:left w:val="single" w:sz="4" w:space="12" w:color="FFFFFF"/>
        <w:bottom w:val="single" w:sz="4" w:space="12" w:color="000000"/>
        <w:right w:val="single" w:sz="4" w:space="12" w:color="FFFFFF"/>
      </w:pBdr>
      <w:shd w:val="clear" w:color="auto" w:fill="E5E5E5"/>
      <w:spacing w:before="120" w:after="240" w:line="288" w:lineRule="auto"/>
      <w:ind w:left="144" w:right="144"/>
      <w:jc w:val="center"/>
    </w:pPr>
    <w:rPr>
      <w:b/>
      <w:i/>
    </w:rPr>
  </w:style>
  <w:style w:type="paragraph" w:customStyle="1" w:styleId="TableText">
    <w:name w:val="Table Text"/>
    <w:basedOn w:val="Normal"/>
    <w:rsid w:val="00F41785"/>
    <w:pPr>
      <w:spacing w:before="60" w:after="60" w:line="480" w:lineRule="auto"/>
    </w:pPr>
  </w:style>
  <w:style w:type="paragraph" w:customStyle="1" w:styleId="InfoBlue">
    <w:name w:val="InfoBlue"/>
    <w:basedOn w:val="Normal"/>
    <w:next w:val="Corpodetexto"/>
    <w:rsid w:val="00F41785"/>
    <w:pPr>
      <w:widowControl w:val="0"/>
      <w:spacing w:after="120" w:line="240" w:lineRule="atLeast"/>
    </w:pPr>
    <w:rPr>
      <w:i/>
      <w:color w:val="0000FF"/>
      <w:sz w:val="20"/>
      <w:lang w:val="en-US"/>
    </w:rPr>
  </w:style>
  <w:style w:type="paragraph" w:customStyle="1" w:styleId="Corpodetexto21">
    <w:name w:val="Corpo de texto 21"/>
    <w:basedOn w:val="Normal"/>
    <w:rsid w:val="00F41785"/>
    <w:pPr>
      <w:spacing w:before="60" w:after="60"/>
      <w:jc w:val="center"/>
    </w:pPr>
    <w:rPr>
      <w:i/>
      <w:color w:val="0000FF"/>
    </w:rPr>
  </w:style>
  <w:style w:type="paragraph" w:customStyle="1" w:styleId="infoblue0">
    <w:name w:val="infoblue"/>
    <w:basedOn w:val="Normal"/>
    <w:rsid w:val="00F41785"/>
    <w:pPr>
      <w:spacing w:before="100" w:after="100" w:line="240" w:lineRule="atLeast"/>
    </w:pPr>
    <w:rPr>
      <w:i/>
      <w:iCs/>
      <w:color w:val="0000FF"/>
      <w:sz w:val="20"/>
    </w:rPr>
  </w:style>
  <w:style w:type="paragraph" w:styleId="Sumrio4">
    <w:name w:val="toc 4"/>
    <w:basedOn w:val="Normal"/>
    <w:next w:val="Normal"/>
    <w:uiPriority w:val="39"/>
    <w:rsid w:val="00F41785"/>
    <w:pPr>
      <w:ind w:left="720"/>
    </w:pPr>
  </w:style>
  <w:style w:type="paragraph" w:customStyle="1" w:styleId="NormalJustificado">
    <w:name w:val="Normal + Justificado"/>
    <w:basedOn w:val="Normal"/>
    <w:rsid w:val="00F41785"/>
    <w:rPr>
      <w:rFonts w:ascii="Arial" w:hAnsi="Arial" w:cs="Arial"/>
    </w:rPr>
  </w:style>
  <w:style w:type="paragraph" w:customStyle="1" w:styleId="Textodecomentrio1">
    <w:name w:val="Texto de comentário1"/>
    <w:basedOn w:val="Normal"/>
    <w:rsid w:val="00F41785"/>
    <w:rPr>
      <w:sz w:val="20"/>
    </w:rPr>
  </w:style>
  <w:style w:type="paragraph" w:styleId="Assuntodocomentrio">
    <w:name w:val="annotation subject"/>
    <w:basedOn w:val="Textodecomentrio1"/>
    <w:next w:val="Textodecomentrio1"/>
    <w:rsid w:val="00F41785"/>
    <w:rPr>
      <w:b/>
      <w:bCs/>
    </w:rPr>
  </w:style>
  <w:style w:type="paragraph" w:styleId="Textodebalo">
    <w:name w:val="Balloon Text"/>
    <w:basedOn w:val="Normal"/>
    <w:rsid w:val="00F41785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rsid w:val="00F41785"/>
    <w:pPr>
      <w:suppressLineNumbers/>
    </w:pPr>
  </w:style>
  <w:style w:type="paragraph" w:customStyle="1" w:styleId="Contedodatabela">
    <w:name w:val="Conteúdo da tabela"/>
    <w:basedOn w:val="Normal"/>
    <w:rsid w:val="00F41785"/>
    <w:pPr>
      <w:suppressLineNumbers/>
    </w:pPr>
  </w:style>
  <w:style w:type="paragraph" w:customStyle="1" w:styleId="Ttulodetabela">
    <w:name w:val="Título de tabela"/>
    <w:basedOn w:val="Contedodetabela"/>
    <w:rsid w:val="00F41785"/>
    <w:pPr>
      <w:jc w:val="center"/>
    </w:pPr>
    <w:rPr>
      <w:b/>
      <w:bCs/>
    </w:rPr>
  </w:style>
  <w:style w:type="paragraph" w:styleId="Sumrio5">
    <w:name w:val="toc 5"/>
    <w:basedOn w:val="ndice"/>
    <w:rsid w:val="00F41785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F41785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F41785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F41785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F41785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rsid w:val="00F41785"/>
    <w:pPr>
      <w:tabs>
        <w:tab w:val="right" w:leader="dot" w:pos="7091"/>
      </w:tabs>
      <w:ind w:left="2547"/>
    </w:pPr>
  </w:style>
  <w:style w:type="paragraph" w:styleId="PargrafodaLista">
    <w:name w:val="List Paragraph"/>
    <w:basedOn w:val="Normal"/>
    <w:qFormat/>
    <w:rsid w:val="00F41785"/>
    <w:pPr>
      <w:ind w:left="708"/>
    </w:pPr>
  </w:style>
  <w:style w:type="paragraph" w:customStyle="1" w:styleId="Ttulo10">
    <w:name w:val="Título 10"/>
    <w:basedOn w:val="Ttulo20"/>
    <w:next w:val="Corpodetexto"/>
    <w:rsid w:val="00F41785"/>
    <w:pPr>
      <w:numPr>
        <w:numId w:val="2"/>
      </w:numPr>
    </w:pPr>
    <w:rPr>
      <w:b/>
      <w:bCs/>
      <w:sz w:val="21"/>
      <w:szCs w:val="21"/>
    </w:rPr>
  </w:style>
  <w:style w:type="paragraph" w:styleId="ndicedeilustraes">
    <w:name w:val="table of figures"/>
    <w:basedOn w:val="Normal"/>
    <w:next w:val="Normal"/>
    <w:uiPriority w:val="99"/>
    <w:unhideWhenUsed/>
    <w:rsid w:val="000613CF"/>
  </w:style>
  <w:style w:type="paragraph" w:customStyle="1" w:styleId="Figura">
    <w:name w:val="Figura"/>
    <w:basedOn w:val="Legenda"/>
    <w:rsid w:val="00A60644"/>
  </w:style>
  <w:style w:type="character" w:customStyle="1" w:styleId="Ttulo3Char">
    <w:name w:val="Título 3 Char"/>
    <w:basedOn w:val="Fontepargpadro"/>
    <w:link w:val="Ttulo3"/>
    <w:rsid w:val="009F697A"/>
    <w:rPr>
      <w:rFonts w:ascii="Arial" w:eastAsia="Arial" w:hAnsi="Arial" w:cs="Arial"/>
      <w:b/>
      <w:sz w:val="24"/>
      <w:lang w:eastAsia="zh-CN"/>
    </w:rPr>
  </w:style>
  <w:style w:type="table" w:styleId="Tabelacomgrade">
    <w:name w:val="Table Grid"/>
    <w:basedOn w:val="Tabelanormal"/>
    <w:uiPriority w:val="59"/>
    <w:rsid w:val="00FB7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40BB3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240BB3"/>
    <w:rPr>
      <w:sz w:val="20"/>
    </w:r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240BB3"/>
    <w:rPr>
      <w:lang w:eastAsia="zh-CN"/>
    </w:rPr>
  </w:style>
  <w:style w:type="table" w:customStyle="1" w:styleId="TableGridLight1">
    <w:name w:val="Table Grid Light1"/>
    <w:basedOn w:val="Tabelanormal"/>
    <w:uiPriority w:val="40"/>
    <w:rsid w:val="003A2D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3A2D40"/>
    <w:pPr>
      <w:suppressAutoHyphens w:val="0"/>
      <w:spacing w:before="100" w:beforeAutospacing="1" w:after="100" w:afterAutospacing="1"/>
    </w:pPr>
    <w:rPr>
      <w:szCs w:val="24"/>
      <w:lang w:eastAsia="pt-BR"/>
    </w:rPr>
  </w:style>
  <w:style w:type="character" w:customStyle="1" w:styleId="normaltextrun">
    <w:name w:val="normaltextrun"/>
    <w:basedOn w:val="Fontepargpadro"/>
    <w:rsid w:val="003A2D40"/>
  </w:style>
  <w:style w:type="character" w:customStyle="1" w:styleId="eop">
    <w:name w:val="eop"/>
    <w:basedOn w:val="Fontepargpadro"/>
    <w:rsid w:val="003A2D40"/>
  </w:style>
  <w:style w:type="character" w:customStyle="1" w:styleId="spellingerror">
    <w:name w:val="spellingerror"/>
    <w:basedOn w:val="Fontepargpadro"/>
    <w:rsid w:val="003A2D40"/>
  </w:style>
  <w:style w:type="character" w:customStyle="1" w:styleId="Ttulo1Char">
    <w:name w:val="Título 1 Char"/>
    <w:basedOn w:val="Fontepargpadro"/>
    <w:link w:val="Ttulo1"/>
    <w:rsid w:val="00250BA3"/>
    <w:rPr>
      <w:rFonts w:ascii="Arial" w:eastAsia="Arial" w:hAnsi="Arial" w:cs="Arial"/>
      <w:b/>
      <w:smallCaps/>
      <w:sz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image" Target="media/image11.jpe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A568B-5A57-4749-9184-2FC2DEAB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3052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Sistema</vt:lpstr>
    </vt:vector>
  </TitlesOfParts>
  <Company/>
  <LinksUpToDate>false</LinksUpToDate>
  <CharactersWithSpaces>19499</CharactersWithSpaces>
  <SharedDoc>false</SharedDoc>
  <HLinks>
    <vt:vector size="6" baseType="variant">
      <vt:variant>
        <vt:i4>1704004</vt:i4>
      </vt:variant>
      <vt:variant>
        <vt:i4>3</vt:i4>
      </vt:variant>
      <vt:variant>
        <vt:i4>0</vt:i4>
      </vt:variant>
      <vt:variant>
        <vt:i4>5</vt:i4>
      </vt:variant>
      <vt:variant>
        <vt:lpwstr>http://www.inatel.br/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Sistema</dc:title>
  <dc:subject>Artefato integrante do PDSE 1.0</dc:subject>
  <dc:creator>valeska</dc:creator>
  <cp:lastModifiedBy>Home</cp:lastModifiedBy>
  <cp:revision>53</cp:revision>
  <cp:lastPrinted>2017-01-30T15:48:00Z</cp:lastPrinted>
  <dcterms:created xsi:type="dcterms:W3CDTF">2017-08-24T00:53:00Z</dcterms:created>
  <dcterms:modified xsi:type="dcterms:W3CDTF">2017-09-20T18:25:00Z</dcterms:modified>
</cp:coreProperties>
</file>